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9353E2" w:rsidP="009353E2">
      <w:pPr>
        <w:pStyle w:val="Titolo1"/>
      </w:pPr>
      <w:r>
        <w:t>Impresa Edile</w:t>
      </w:r>
    </w:p>
    <w:p w:rsidR="009353E2" w:rsidRDefault="009353E2" w:rsidP="009353E2"/>
    <w:p w:rsidR="009353E2" w:rsidRDefault="009353E2" w:rsidP="009353E2">
      <w:r>
        <w:t>Il nostro programma è progettato per la gestione di un’impresa edile.</w:t>
      </w:r>
    </w:p>
    <w:p w:rsidR="00CF1A99" w:rsidRDefault="00CF1A99" w:rsidP="009353E2">
      <w:r>
        <w:t xml:space="preserve">L’Impresa Edile è divisa in due reparti: </w:t>
      </w:r>
      <w:r w:rsidRPr="00CF1A99">
        <w:rPr>
          <w:u w:val="single"/>
        </w:rPr>
        <w:t>operativo</w:t>
      </w:r>
      <w:r>
        <w:t xml:space="preserve"> ed </w:t>
      </w:r>
      <w:r w:rsidRPr="00CF1A99">
        <w:rPr>
          <w:u w:val="single"/>
        </w:rPr>
        <w:t>amministrativo</w:t>
      </w:r>
      <w:r>
        <w:t>.</w:t>
      </w:r>
    </w:p>
    <w:p w:rsidR="00CF1A99" w:rsidRDefault="00CF1A99" w:rsidP="009353E2"/>
    <w:p w:rsidR="00CF1A99" w:rsidRDefault="00CF1A99" w:rsidP="009353E2">
      <w:r>
        <w:t xml:space="preserve">Il </w:t>
      </w:r>
      <w:r w:rsidRPr="00CF1A99">
        <w:rPr>
          <w:u w:val="single"/>
        </w:rPr>
        <w:t>reparto operativo</w:t>
      </w:r>
      <w:r>
        <w:t xml:space="preserve"> si occupa della gestione dei vari </w:t>
      </w:r>
      <w:r w:rsidRPr="009353E2">
        <w:rPr>
          <w:u w:val="single"/>
        </w:rPr>
        <w:t>Cantieri</w:t>
      </w:r>
      <w:r>
        <w:t xml:space="preserve"> ai quali l’Impresa sta lavorando.</w:t>
      </w:r>
    </w:p>
    <w:p w:rsidR="00CF1A99" w:rsidRDefault="00CF1A99" w:rsidP="009353E2"/>
    <w:p w:rsidR="00CF1A99" w:rsidRPr="00CF1A99" w:rsidRDefault="00CF1A99" w:rsidP="009353E2">
      <w:pPr>
        <w:rPr>
          <w:u w:val="single"/>
        </w:rPr>
      </w:pPr>
      <w:r>
        <w:t xml:space="preserve">Il </w:t>
      </w:r>
      <w:r w:rsidRPr="00CF1A99">
        <w:rPr>
          <w:u w:val="single"/>
        </w:rPr>
        <w:t>reparto amministrativo</w:t>
      </w:r>
      <w:r>
        <w:t xml:space="preserve"> si occupa delle gestione dei </w:t>
      </w:r>
      <w:r w:rsidRPr="00CF1A99">
        <w:rPr>
          <w:u w:val="single"/>
        </w:rPr>
        <w:t>Lavoratori</w:t>
      </w:r>
      <w:r>
        <w:t xml:space="preserve"> e dei </w:t>
      </w:r>
      <w:r w:rsidRPr="00CF1A99">
        <w:rPr>
          <w:u w:val="single"/>
        </w:rPr>
        <w:t>Locali</w:t>
      </w:r>
      <w:r>
        <w:t xml:space="preserve"> e dell’interazione con </w:t>
      </w:r>
      <w:r w:rsidRPr="00CF1A99">
        <w:rPr>
          <w:u w:val="single"/>
        </w:rPr>
        <w:t>Fornitori</w:t>
      </w:r>
      <w:r>
        <w:t xml:space="preserve"> e </w:t>
      </w:r>
      <w:r w:rsidRPr="00CF1A99">
        <w:rPr>
          <w:u w:val="single"/>
        </w:rPr>
        <w:t>Clienti</w:t>
      </w:r>
      <w:r>
        <w:t>.</w:t>
      </w:r>
    </w:p>
    <w:p w:rsidR="009353E2" w:rsidRDefault="009353E2" w:rsidP="009353E2"/>
    <w:p w:rsidR="009353E2" w:rsidRDefault="009353E2" w:rsidP="009353E2">
      <w:r>
        <w:t>All’avvio del programma è già caricata l’impresa edile che si gestisce.</w:t>
      </w:r>
    </w:p>
    <w:p w:rsidR="009353E2" w:rsidRDefault="009353E2" w:rsidP="009353E2"/>
    <w:p w:rsidR="009353E2" w:rsidRPr="00CF1A99" w:rsidRDefault="009353E2" w:rsidP="009353E2">
      <w:pPr>
        <w:rPr>
          <w:u w:val="single"/>
        </w:rPr>
      </w:pPr>
      <w:r>
        <w:t>L’utente dovrà scegliere a quale reparto dell’impresa vuole accedere</w:t>
      </w:r>
      <w:r w:rsidR="00CF1A99">
        <w:t>.</w:t>
      </w:r>
    </w:p>
    <w:p w:rsidR="009353E2" w:rsidRDefault="009353E2" w:rsidP="009353E2"/>
    <w:p w:rsidR="009353E2" w:rsidRDefault="009353E2" w:rsidP="009353E2">
      <w:r>
        <w:t xml:space="preserve">Accedendo al reparto operativo il programma mostrerà una lista dei cantieri aperti, ordinabile alfabeticamente o in base al valore del cantiere. Il programma mostrerà un bottone per impostare un vincolo sul valore dei cantieri in lista, potendo mostrare solo quelli compresi tra un minimo ed un massimo specificati dall’utente. Inoltre, il programma mostrerà lateralmente tre pulsanti: </w:t>
      </w:r>
    </w:p>
    <w:p w:rsidR="009353E2" w:rsidRDefault="009353E2" w:rsidP="009353E2"/>
    <w:p w:rsidR="009353E2" w:rsidRDefault="009353E2" w:rsidP="009353E2">
      <w:pPr>
        <w:pStyle w:val="Paragrafoelenco"/>
        <w:numPr>
          <w:ilvl w:val="0"/>
          <w:numId w:val="27"/>
        </w:numPr>
      </w:pPr>
      <w:r w:rsidRPr="00E4192E">
        <w:rPr>
          <w:b/>
          <w:bCs/>
        </w:rPr>
        <w:t>Crea cantiere</w:t>
      </w:r>
      <w:r>
        <w:t xml:space="preserve">: </w:t>
      </w:r>
    </w:p>
    <w:p w:rsidR="009353E2" w:rsidRDefault="009353E2" w:rsidP="009353E2">
      <w:pPr>
        <w:ind w:left="720"/>
      </w:pPr>
      <w:r>
        <w:t>il programma visualizzerà un nuovo frame all’interno del quale l’utente potrà specificare tutti i parametri di un nuovo cantiere da aggiungere alla lista;</w:t>
      </w:r>
    </w:p>
    <w:p w:rsidR="009353E2" w:rsidRDefault="009353E2" w:rsidP="009353E2">
      <w:pPr>
        <w:pStyle w:val="Paragrafoelenco"/>
        <w:numPr>
          <w:ilvl w:val="0"/>
          <w:numId w:val="27"/>
        </w:numPr>
      </w:pPr>
      <w:r w:rsidRPr="00E4192E">
        <w:rPr>
          <w:b/>
          <w:bCs/>
        </w:rPr>
        <w:t>Elimina cantiere</w:t>
      </w:r>
      <w:r>
        <w:t>:</w:t>
      </w:r>
    </w:p>
    <w:p w:rsidR="009353E2" w:rsidRDefault="007B77E4" w:rsidP="009353E2">
      <w:pPr>
        <w:pStyle w:val="Paragrafoelenco"/>
      </w:pPr>
      <w:r>
        <w:t>il cantiere selezionato in lista sarà eliminato;</w:t>
      </w:r>
    </w:p>
    <w:p w:rsidR="007B77E4" w:rsidRDefault="007B77E4" w:rsidP="007B77E4">
      <w:pPr>
        <w:pStyle w:val="Paragrafoelenco"/>
        <w:numPr>
          <w:ilvl w:val="0"/>
          <w:numId w:val="27"/>
        </w:numPr>
      </w:pPr>
      <w:r w:rsidRPr="00E4192E">
        <w:rPr>
          <w:b/>
          <w:bCs/>
        </w:rPr>
        <w:t>Dettagli/Modifica cantiere</w:t>
      </w:r>
      <w:r>
        <w:t>:</w:t>
      </w:r>
    </w:p>
    <w:p w:rsidR="007B77E4" w:rsidRDefault="007B77E4" w:rsidP="007B77E4">
      <w:pPr>
        <w:pStyle w:val="Paragrafoelenco"/>
      </w:pPr>
      <w:r>
        <w:t>il programma visualizzerà un nuovo frame all’interno del quale l’utente potrà visualizzare ed eventualmente cambiare ogni parametro del cantiere selezionato: nome, valore, responsabile e componenti della squadra.</w:t>
      </w:r>
    </w:p>
    <w:p w:rsidR="00CF1A99" w:rsidRDefault="00CF1A99" w:rsidP="007B77E4"/>
    <w:p w:rsidR="007B77E4" w:rsidRDefault="007B77E4" w:rsidP="007B77E4">
      <w:r>
        <w:t>Infine, il programma mostrerà un pulsante back per tornare al menu di scelta principale tra reparto operativo ed amministrativo.</w:t>
      </w:r>
    </w:p>
    <w:p w:rsidR="007B77E4" w:rsidRDefault="007B77E4" w:rsidP="007B77E4"/>
    <w:p w:rsidR="007B77E4" w:rsidRDefault="00CF1A99" w:rsidP="007B77E4">
      <w:r>
        <w:t xml:space="preserve">Scegliendo </w:t>
      </w:r>
      <w:r w:rsidRPr="00CF1A99">
        <w:rPr>
          <w:u w:val="single"/>
        </w:rPr>
        <w:t>reparto amministrativo</w:t>
      </w:r>
      <w:r>
        <w:t xml:space="preserve"> il programma visualizzerà una serie di bottoni:</w:t>
      </w:r>
    </w:p>
    <w:p w:rsidR="00CF1A99" w:rsidRDefault="00CF1A99" w:rsidP="007B77E4"/>
    <w:p w:rsidR="00CF1A99" w:rsidRDefault="00CF1A99" w:rsidP="00CF1A99">
      <w:pPr>
        <w:pStyle w:val="Paragrafoelenco"/>
        <w:numPr>
          <w:ilvl w:val="0"/>
          <w:numId w:val="27"/>
        </w:numPr>
      </w:pPr>
      <w:r w:rsidRPr="00E4192E">
        <w:rPr>
          <w:b/>
          <w:bCs/>
        </w:rPr>
        <w:t>Fornitori</w:t>
      </w:r>
      <w:r>
        <w:t>:</w:t>
      </w:r>
    </w:p>
    <w:p w:rsidR="00CF1A99" w:rsidRDefault="00CF1A99" w:rsidP="00CF1A99">
      <w:pPr>
        <w:pStyle w:val="Paragrafoelenco"/>
      </w:pPr>
      <w:r>
        <w:t xml:space="preserve">scegliendo Fornitori il programma visualizzerà la lista di Fornitori che lavorano con l’Impresa Edile. La lista sarà ordinabile alfabeticamente o in base al </w:t>
      </w:r>
      <w:r w:rsidRPr="00CF1A99">
        <w:rPr>
          <w:u w:val="single"/>
        </w:rPr>
        <w:t>Prodotto</w:t>
      </w:r>
      <w:r>
        <w:t xml:space="preserve"> che ciascun fornitore mette a disposizione dell’Impresa. Inoltre, un menu a bottoni laterale permette</w:t>
      </w:r>
      <w:r w:rsidR="00E4192E">
        <w:t>rà</w:t>
      </w:r>
      <w:r>
        <w:t xml:space="preserve"> di </w:t>
      </w:r>
      <w:r w:rsidR="00E4192E">
        <w:t>visualizzare solo i fornitori di un certo prodotto, di rimuovere il fornitore selezionato o di aggiungerne uno nuovo;</w:t>
      </w:r>
    </w:p>
    <w:p w:rsidR="00CF1A99" w:rsidRDefault="00CF1A99" w:rsidP="00CF1A99">
      <w:pPr>
        <w:pStyle w:val="Paragrafoelenco"/>
        <w:numPr>
          <w:ilvl w:val="0"/>
          <w:numId w:val="27"/>
        </w:numPr>
      </w:pPr>
      <w:r w:rsidRPr="00E4192E">
        <w:rPr>
          <w:b/>
          <w:bCs/>
        </w:rPr>
        <w:t>Locali</w:t>
      </w:r>
      <w:r w:rsidR="00E4192E">
        <w:t>:</w:t>
      </w:r>
    </w:p>
    <w:p w:rsidR="00E4192E" w:rsidRDefault="00E4192E" w:rsidP="00E4192E">
      <w:pPr>
        <w:pStyle w:val="Paragrafoelenco"/>
      </w:pPr>
      <w:r>
        <w:t>scegliendo Locali il programma visualizzerà la lista dei Locali dell’Impresa, ordinabile alfabeticamente o in base alla città in cui è ubicato il locale. Un menu a bottoni laterale consentirà di rimuovere il locale selezionato o di aggiungere uno nuovo;</w:t>
      </w:r>
    </w:p>
    <w:p w:rsidR="00CF1A99" w:rsidRDefault="00CF1A99" w:rsidP="00CF1A99">
      <w:pPr>
        <w:pStyle w:val="Paragrafoelenco"/>
        <w:numPr>
          <w:ilvl w:val="0"/>
          <w:numId w:val="27"/>
        </w:numPr>
      </w:pPr>
      <w:r w:rsidRPr="00E4192E">
        <w:rPr>
          <w:b/>
          <w:bCs/>
        </w:rPr>
        <w:t>Clienti</w:t>
      </w:r>
      <w:r w:rsidR="00E4192E">
        <w:t>:</w:t>
      </w:r>
    </w:p>
    <w:p w:rsidR="00E4192E" w:rsidRDefault="00E4192E" w:rsidP="00E4192E">
      <w:pPr>
        <w:pStyle w:val="Paragrafoelenco"/>
      </w:pPr>
      <w:r>
        <w:t xml:space="preserve">scegliendo </w:t>
      </w:r>
      <w:r>
        <w:t>Clienti</w:t>
      </w:r>
      <w:r>
        <w:t xml:space="preserve"> il programma visualizzerà la lista dei </w:t>
      </w:r>
      <w:r>
        <w:t>Clienti</w:t>
      </w:r>
      <w:r>
        <w:t xml:space="preserve"> dell’Impresa, ordinabile alfabeticamente</w:t>
      </w:r>
      <w:r>
        <w:t xml:space="preserve">. </w:t>
      </w:r>
      <w:r>
        <w:t xml:space="preserve">Un menu a bottoni laterale </w:t>
      </w:r>
      <w:r>
        <w:t>consentirà</w:t>
      </w:r>
      <w:r>
        <w:t xml:space="preserve"> di rimuovere il </w:t>
      </w:r>
      <w:r>
        <w:t>cliente</w:t>
      </w:r>
      <w:r>
        <w:t xml:space="preserve"> selezionato o di aggiungere uno nuovo;</w:t>
      </w:r>
    </w:p>
    <w:p w:rsidR="00E4192E" w:rsidRDefault="00E4192E" w:rsidP="00E4192E">
      <w:pPr>
        <w:pStyle w:val="Paragrafoelenco"/>
      </w:pPr>
    </w:p>
    <w:p w:rsidR="00E4192E" w:rsidRPr="00E4192E" w:rsidRDefault="00E4192E" w:rsidP="00E4192E">
      <w:pPr>
        <w:pStyle w:val="Paragrafoelenco"/>
      </w:pPr>
    </w:p>
    <w:p w:rsidR="00CF1A99" w:rsidRDefault="00CF1A99" w:rsidP="00CF1A99">
      <w:pPr>
        <w:pStyle w:val="Paragrafoelenco"/>
        <w:numPr>
          <w:ilvl w:val="0"/>
          <w:numId w:val="27"/>
        </w:numPr>
      </w:pPr>
      <w:r w:rsidRPr="00E4192E">
        <w:rPr>
          <w:b/>
          <w:bCs/>
        </w:rPr>
        <w:lastRenderedPageBreak/>
        <w:t>Lavoratori</w:t>
      </w:r>
      <w:r w:rsidR="00E4192E">
        <w:t>:</w:t>
      </w:r>
    </w:p>
    <w:p w:rsidR="00E4192E" w:rsidRDefault="00E4192E" w:rsidP="00E4192E">
      <w:pPr>
        <w:pStyle w:val="Paragrafoelenco"/>
      </w:pPr>
      <w:r>
        <w:t>scegliendo Lavoratori il programma visualizzerà la lista di tutti i lavoratori dell’Impresa, ordinabile alfabeticamente. Un menu a tendina laterale permetterà di visualizzare un solo sottogruppo di lavoratori. Una serie di pulsanti permetterà di calcolare lo stipendio per ciascun lavoratore, di licenziare il lavoratore selezionato, di visualizzarne i dettagli (anagrafica, ruolo e informazioni relative al ruolo) o di assumere un nuovo lavoratore;</w:t>
      </w:r>
    </w:p>
    <w:p w:rsidR="00CF1A99" w:rsidRDefault="00CF1A99" w:rsidP="00CF1A99">
      <w:pPr>
        <w:pStyle w:val="Paragrafoelenco"/>
        <w:numPr>
          <w:ilvl w:val="0"/>
          <w:numId w:val="27"/>
        </w:numPr>
        <w:rPr>
          <w:b/>
          <w:bCs/>
        </w:rPr>
      </w:pPr>
      <w:r w:rsidRPr="00E4192E">
        <w:rPr>
          <w:b/>
          <w:bCs/>
        </w:rPr>
        <w:t>Back</w:t>
      </w:r>
      <w:r w:rsidR="00E4192E">
        <w:rPr>
          <w:b/>
          <w:bCs/>
        </w:rPr>
        <w:t>:</w:t>
      </w:r>
    </w:p>
    <w:p w:rsidR="00E4192E" w:rsidRPr="00E4192E" w:rsidRDefault="00E4192E" w:rsidP="00E4192E">
      <w:pPr>
        <w:pStyle w:val="Paragrafoelenco"/>
      </w:pPr>
      <w:r>
        <w:t>torna al menu di scelta principale.</w:t>
      </w:r>
      <w:bookmarkStart w:id="0" w:name="_GoBack"/>
      <w:bookmarkEnd w:id="0"/>
    </w:p>
    <w:sectPr w:rsidR="00E4192E" w:rsidRPr="00E4192E" w:rsidSect="00AB757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381B" w:rsidRDefault="0016381B" w:rsidP="007115A4">
      <w:r>
        <w:separator/>
      </w:r>
    </w:p>
  </w:endnote>
  <w:endnote w:type="continuationSeparator" w:id="0">
    <w:p w:rsidR="0016381B" w:rsidRDefault="0016381B" w:rsidP="00711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381B" w:rsidRDefault="0016381B" w:rsidP="007115A4">
      <w:r>
        <w:separator/>
      </w:r>
    </w:p>
  </w:footnote>
  <w:footnote w:type="continuationSeparator" w:id="0">
    <w:p w:rsidR="0016381B" w:rsidRDefault="0016381B" w:rsidP="007115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7C2C30"/>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B442BC74"/>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43602408"/>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3C38BCA2"/>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A9C0CEB4"/>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CEA3E8"/>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12DD1E"/>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C64930"/>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1AE11A"/>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ABF43800"/>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81C772D"/>
    <w:multiLevelType w:val="hybridMultilevel"/>
    <w:tmpl w:val="1DBCF8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18A32AB"/>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6CA1D2A"/>
    <w:multiLevelType w:val="multilevel"/>
    <w:tmpl w:val="04090023"/>
    <w:styleLink w:val="ArticoloSezione"/>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AEB0273"/>
    <w:multiLevelType w:val="multilevel"/>
    <w:tmpl w:val="526206A0"/>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E536AB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5"/>
  </w:num>
  <w:num w:numId="5">
    <w:abstractNumId w:val="13"/>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3"/>
  </w:num>
  <w:num w:numId="21">
    <w:abstractNumId w:val="20"/>
  </w:num>
  <w:num w:numId="22">
    <w:abstractNumId w:val="11"/>
  </w:num>
  <w:num w:numId="23">
    <w:abstractNumId w:val="26"/>
  </w:num>
  <w:num w:numId="24">
    <w:abstractNumId w:val="24"/>
  </w:num>
  <w:num w:numId="25">
    <w:abstractNumId w:val="17"/>
  </w:num>
  <w:num w:numId="26">
    <w:abstractNumId w:val="18"/>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removePersonalInformation/>
  <w:removeDateAndTime/>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E2"/>
    <w:rsid w:val="0016381B"/>
    <w:rsid w:val="004E108E"/>
    <w:rsid w:val="00645252"/>
    <w:rsid w:val="006D3D74"/>
    <w:rsid w:val="007115A4"/>
    <w:rsid w:val="007B77E4"/>
    <w:rsid w:val="0083569A"/>
    <w:rsid w:val="008366BA"/>
    <w:rsid w:val="009353E2"/>
    <w:rsid w:val="00A9204E"/>
    <w:rsid w:val="00AB7575"/>
    <w:rsid w:val="00B23BF0"/>
    <w:rsid w:val="00CF1A99"/>
    <w:rsid w:val="00E4192E"/>
    <w:rsid w:val="00EC4C5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42C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7115A4"/>
    <w:rPr>
      <w:rFonts w:ascii="Calibri" w:hAnsi="Calibri" w:cs="Calibri"/>
    </w:rPr>
  </w:style>
  <w:style w:type="paragraph" w:styleId="Titolo1">
    <w:name w:val="heading 1"/>
    <w:basedOn w:val="Normale"/>
    <w:next w:val="Normale"/>
    <w:link w:val="Titolo1Carattere"/>
    <w:uiPriority w:val="9"/>
    <w:qFormat/>
    <w:rsid w:val="007115A4"/>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itolo2">
    <w:name w:val="heading 2"/>
    <w:basedOn w:val="Normale"/>
    <w:next w:val="Normale"/>
    <w:link w:val="Titolo2Carattere"/>
    <w:uiPriority w:val="9"/>
    <w:unhideWhenUsed/>
    <w:qFormat/>
    <w:rsid w:val="007115A4"/>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itolo3">
    <w:name w:val="heading 3"/>
    <w:basedOn w:val="Normale"/>
    <w:next w:val="Normale"/>
    <w:link w:val="Titolo3Carattere"/>
    <w:uiPriority w:val="9"/>
    <w:unhideWhenUsed/>
    <w:qFormat/>
    <w:rsid w:val="007115A4"/>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itolo4">
    <w:name w:val="heading 4"/>
    <w:basedOn w:val="Normale"/>
    <w:next w:val="Normale"/>
    <w:link w:val="Titolo4Carattere"/>
    <w:uiPriority w:val="9"/>
    <w:unhideWhenUsed/>
    <w:qFormat/>
    <w:rsid w:val="007115A4"/>
    <w:pPr>
      <w:keepNext/>
      <w:keepLines/>
      <w:spacing w:before="40"/>
      <w:outlineLvl w:val="3"/>
    </w:pPr>
    <w:rPr>
      <w:rFonts w:ascii="Calibri Light" w:eastAsiaTheme="majorEastAsia" w:hAnsi="Calibri Light" w:cs="Calibri Light"/>
      <w:i/>
      <w:iCs/>
      <w:color w:val="1F4E79" w:themeColor="accent1" w:themeShade="80"/>
    </w:rPr>
  </w:style>
  <w:style w:type="paragraph" w:styleId="Titolo5">
    <w:name w:val="heading 5"/>
    <w:basedOn w:val="Normale"/>
    <w:next w:val="Normale"/>
    <w:link w:val="Titolo5Carattere"/>
    <w:uiPriority w:val="9"/>
    <w:unhideWhenUsed/>
    <w:qFormat/>
    <w:rsid w:val="007115A4"/>
    <w:pPr>
      <w:keepNext/>
      <w:keepLines/>
      <w:spacing w:before="40"/>
      <w:outlineLvl w:val="4"/>
    </w:pPr>
    <w:rPr>
      <w:rFonts w:ascii="Calibri Light" w:eastAsiaTheme="majorEastAsia" w:hAnsi="Calibri Light" w:cs="Calibri Light"/>
      <w:color w:val="1F4E79" w:themeColor="accent1" w:themeShade="80"/>
    </w:rPr>
  </w:style>
  <w:style w:type="paragraph" w:styleId="Titolo6">
    <w:name w:val="heading 6"/>
    <w:basedOn w:val="Normale"/>
    <w:next w:val="Normale"/>
    <w:link w:val="Titolo6Carattere"/>
    <w:uiPriority w:val="9"/>
    <w:unhideWhenUsed/>
    <w:qFormat/>
    <w:rsid w:val="007115A4"/>
    <w:pPr>
      <w:keepNext/>
      <w:keepLines/>
      <w:spacing w:before="40"/>
      <w:outlineLvl w:val="5"/>
    </w:pPr>
    <w:rPr>
      <w:rFonts w:ascii="Calibri Light" w:eastAsiaTheme="majorEastAsia" w:hAnsi="Calibri Light" w:cs="Calibri Light"/>
      <w:color w:val="1F4D78" w:themeColor="accent1" w:themeShade="7F"/>
    </w:rPr>
  </w:style>
  <w:style w:type="paragraph" w:styleId="Titolo7">
    <w:name w:val="heading 7"/>
    <w:basedOn w:val="Normale"/>
    <w:next w:val="Normale"/>
    <w:link w:val="Titolo7Carattere"/>
    <w:uiPriority w:val="9"/>
    <w:unhideWhenUsed/>
    <w:qFormat/>
    <w:rsid w:val="007115A4"/>
    <w:pPr>
      <w:keepNext/>
      <w:keepLines/>
      <w:spacing w:before="40"/>
      <w:outlineLvl w:val="6"/>
    </w:pPr>
    <w:rPr>
      <w:rFonts w:ascii="Calibri Light" w:eastAsiaTheme="majorEastAsia" w:hAnsi="Calibri Light" w:cs="Calibri Light"/>
      <w:i/>
      <w:iCs/>
      <w:color w:val="1F4D78" w:themeColor="accent1" w:themeShade="7F"/>
    </w:rPr>
  </w:style>
  <w:style w:type="paragraph" w:styleId="Titolo8">
    <w:name w:val="heading 8"/>
    <w:basedOn w:val="Normale"/>
    <w:next w:val="Normale"/>
    <w:link w:val="Titolo8Carattere"/>
    <w:uiPriority w:val="9"/>
    <w:unhideWhenUsed/>
    <w:qFormat/>
    <w:rsid w:val="007115A4"/>
    <w:pPr>
      <w:keepNext/>
      <w:keepLines/>
      <w:spacing w:before="40"/>
      <w:outlineLvl w:val="7"/>
    </w:pPr>
    <w:rPr>
      <w:rFonts w:ascii="Calibri Light" w:eastAsiaTheme="majorEastAsia" w:hAnsi="Calibri Light" w:cs="Calibri Light"/>
      <w:color w:val="272727" w:themeColor="text1" w:themeTint="D8"/>
      <w:szCs w:val="21"/>
    </w:rPr>
  </w:style>
  <w:style w:type="paragraph" w:styleId="Titolo9">
    <w:name w:val="heading 9"/>
    <w:basedOn w:val="Normale"/>
    <w:next w:val="Normale"/>
    <w:link w:val="Titolo9Carattere"/>
    <w:uiPriority w:val="9"/>
    <w:unhideWhenUsed/>
    <w:qFormat/>
    <w:rsid w:val="007115A4"/>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115A4"/>
    <w:rPr>
      <w:rFonts w:ascii="Calibri Light" w:eastAsiaTheme="majorEastAsia" w:hAnsi="Calibri Light" w:cs="Calibri Light"/>
      <w:color w:val="1F4E79" w:themeColor="accent1" w:themeShade="80"/>
      <w:sz w:val="32"/>
      <w:szCs w:val="32"/>
    </w:rPr>
  </w:style>
  <w:style w:type="character" w:customStyle="1" w:styleId="Titolo2Carattere">
    <w:name w:val="Titolo 2 Carattere"/>
    <w:basedOn w:val="Carpredefinitoparagrafo"/>
    <w:link w:val="Titolo2"/>
    <w:uiPriority w:val="9"/>
    <w:rsid w:val="007115A4"/>
    <w:rPr>
      <w:rFonts w:ascii="Calibri Light" w:eastAsiaTheme="majorEastAsia" w:hAnsi="Calibri Light" w:cs="Calibri Light"/>
      <w:color w:val="1F4E79" w:themeColor="accent1" w:themeShade="80"/>
      <w:sz w:val="26"/>
      <w:szCs w:val="26"/>
    </w:rPr>
  </w:style>
  <w:style w:type="character" w:customStyle="1" w:styleId="Titolo3Carattere">
    <w:name w:val="Titolo 3 Carattere"/>
    <w:basedOn w:val="Carpredefinitoparagrafo"/>
    <w:link w:val="Titolo3"/>
    <w:uiPriority w:val="9"/>
    <w:rsid w:val="007115A4"/>
    <w:rPr>
      <w:rFonts w:ascii="Calibri Light" w:eastAsiaTheme="majorEastAsia" w:hAnsi="Calibri Light" w:cs="Calibri Light"/>
      <w:color w:val="1F4D78" w:themeColor="accent1" w:themeShade="7F"/>
      <w:sz w:val="24"/>
      <w:szCs w:val="24"/>
    </w:rPr>
  </w:style>
  <w:style w:type="character" w:customStyle="1" w:styleId="Titolo4Carattere">
    <w:name w:val="Titolo 4 Carattere"/>
    <w:basedOn w:val="Carpredefinitoparagrafo"/>
    <w:link w:val="Titolo4"/>
    <w:uiPriority w:val="9"/>
    <w:rsid w:val="007115A4"/>
    <w:rPr>
      <w:rFonts w:ascii="Calibri Light" w:eastAsiaTheme="majorEastAsia" w:hAnsi="Calibri Light" w:cs="Calibri Light"/>
      <w:i/>
      <w:iCs/>
      <w:color w:val="1F4E79" w:themeColor="accent1" w:themeShade="80"/>
    </w:rPr>
  </w:style>
  <w:style w:type="character" w:customStyle="1" w:styleId="Titolo5Carattere">
    <w:name w:val="Titolo 5 Carattere"/>
    <w:basedOn w:val="Carpredefinitoparagrafo"/>
    <w:link w:val="Titolo5"/>
    <w:uiPriority w:val="9"/>
    <w:rsid w:val="007115A4"/>
    <w:rPr>
      <w:rFonts w:ascii="Calibri Light" w:eastAsiaTheme="majorEastAsia" w:hAnsi="Calibri Light" w:cs="Calibri Light"/>
      <w:color w:val="1F4E79" w:themeColor="accent1" w:themeShade="80"/>
    </w:rPr>
  </w:style>
  <w:style w:type="character" w:customStyle="1" w:styleId="Titolo6Carattere">
    <w:name w:val="Titolo 6 Carattere"/>
    <w:basedOn w:val="Carpredefinitoparagrafo"/>
    <w:link w:val="Titolo6"/>
    <w:uiPriority w:val="9"/>
    <w:rsid w:val="007115A4"/>
    <w:rPr>
      <w:rFonts w:ascii="Calibri Light" w:eastAsiaTheme="majorEastAsia" w:hAnsi="Calibri Light" w:cs="Calibri Light"/>
      <w:color w:val="1F4D78" w:themeColor="accent1" w:themeShade="7F"/>
    </w:rPr>
  </w:style>
  <w:style w:type="character" w:customStyle="1" w:styleId="Titolo7Carattere">
    <w:name w:val="Titolo 7 Carattere"/>
    <w:basedOn w:val="Carpredefinitoparagrafo"/>
    <w:link w:val="Titolo7"/>
    <w:uiPriority w:val="9"/>
    <w:rsid w:val="007115A4"/>
    <w:rPr>
      <w:rFonts w:ascii="Calibri Light" w:eastAsiaTheme="majorEastAsia" w:hAnsi="Calibri Light" w:cs="Calibri Light"/>
      <w:i/>
      <w:iCs/>
      <w:color w:val="1F4D78" w:themeColor="accent1" w:themeShade="7F"/>
    </w:rPr>
  </w:style>
  <w:style w:type="character" w:customStyle="1" w:styleId="Titolo8Carattere">
    <w:name w:val="Titolo 8 Carattere"/>
    <w:basedOn w:val="Carpredefinitoparagrafo"/>
    <w:link w:val="Titolo8"/>
    <w:uiPriority w:val="9"/>
    <w:rsid w:val="007115A4"/>
    <w:rPr>
      <w:rFonts w:ascii="Calibri Light" w:eastAsiaTheme="majorEastAsia" w:hAnsi="Calibri Light" w:cs="Calibri Light"/>
      <w:color w:val="272727" w:themeColor="text1" w:themeTint="D8"/>
      <w:szCs w:val="21"/>
    </w:rPr>
  </w:style>
  <w:style w:type="character" w:customStyle="1" w:styleId="Titolo9Carattere">
    <w:name w:val="Titolo 9 Carattere"/>
    <w:basedOn w:val="Carpredefinitoparagrafo"/>
    <w:link w:val="Titolo9"/>
    <w:uiPriority w:val="9"/>
    <w:rsid w:val="007115A4"/>
    <w:rPr>
      <w:rFonts w:ascii="Calibri Light" w:eastAsiaTheme="majorEastAsia" w:hAnsi="Calibri Light" w:cs="Calibri Light"/>
      <w:i/>
      <w:iCs/>
      <w:color w:val="272727" w:themeColor="text1" w:themeTint="D8"/>
      <w:szCs w:val="21"/>
    </w:rPr>
  </w:style>
  <w:style w:type="paragraph" w:styleId="Titolo">
    <w:name w:val="Title"/>
    <w:basedOn w:val="Normale"/>
    <w:next w:val="Normale"/>
    <w:link w:val="TitoloCarattere"/>
    <w:uiPriority w:val="10"/>
    <w:qFormat/>
    <w:rsid w:val="007115A4"/>
    <w:pPr>
      <w:contextualSpacing/>
    </w:pPr>
    <w:rPr>
      <w:rFonts w:ascii="Calibri Light" w:eastAsiaTheme="majorEastAsia" w:hAnsi="Calibri Light" w:cs="Calibri Light"/>
      <w:spacing w:val="-10"/>
      <w:kern w:val="28"/>
      <w:sz w:val="56"/>
      <w:szCs w:val="56"/>
    </w:rPr>
  </w:style>
  <w:style w:type="character" w:customStyle="1" w:styleId="TitoloCarattere">
    <w:name w:val="Titolo Carattere"/>
    <w:basedOn w:val="Carpredefinitoparagrafo"/>
    <w:link w:val="Titolo"/>
    <w:uiPriority w:val="10"/>
    <w:rsid w:val="007115A4"/>
    <w:rPr>
      <w:rFonts w:ascii="Calibri Light" w:eastAsiaTheme="majorEastAsia" w:hAnsi="Calibri Light" w:cs="Calibri Light"/>
      <w:spacing w:val="-10"/>
      <w:kern w:val="28"/>
      <w:sz w:val="56"/>
      <w:szCs w:val="56"/>
    </w:rPr>
  </w:style>
  <w:style w:type="paragraph" w:styleId="Sottotitolo">
    <w:name w:val="Subtitle"/>
    <w:basedOn w:val="Normale"/>
    <w:next w:val="Normale"/>
    <w:link w:val="SottotitoloCarattere"/>
    <w:uiPriority w:val="11"/>
    <w:qFormat/>
    <w:rsid w:val="007115A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7115A4"/>
    <w:rPr>
      <w:rFonts w:ascii="Calibri" w:eastAsiaTheme="minorEastAsia" w:hAnsi="Calibri" w:cs="Calibri"/>
      <w:color w:val="5A5A5A" w:themeColor="text1" w:themeTint="A5"/>
      <w:spacing w:val="15"/>
    </w:rPr>
  </w:style>
  <w:style w:type="character" w:styleId="Enfasidelicata">
    <w:name w:val="Subtle Emphasis"/>
    <w:basedOn w:val="Carpredefinitoparagrafo"/>
    <w:uiPriority w:val="19"/>
    <w:qFormat/>
    <w:rsid w:val="007115A4"/>
    <w:rPr>
      <w:rFonts w:ascii="Calibri" w:hAnsi="Calibri" w:cs="Calibri"/>
      <w:i/>
      <w:iCs/>
      <w:color w:val="404040" w:themeColor="text1" w:themeTint="BF"/>
    </w:rPr>
  </w:style>
  <w:style w:type="character" w:styleId="Enfasicorsivo">
    <w:name w:val="Emphasis"/>
    <w:basedOn w:val="Carpredefinitoparagrafo"/>
    <w:uiPriority w:val="20"/>
    <w:qFormat/>
    <w:rsid w:val="007115A4"/>
    <w:rPr>
      <w:rFonts w:ascii="Calibri" w:hAnsi="Calibri" w:cs="Calibri"/>
      <w:i/>
      <w:iCs/>
    </w:rPr>
  </w:style>
  <w:style w:type="character" w:styleId="Enfasiintensa">
    <w:name w:val="Intense Emphasis"/>
    <w:basedOn w:val="Carpredefinitoparagrafo"/>
    <w:uiPriority w:val="21"/>
    <w:qFormat/>
    <w:rsid w:val="007115A4"/>
    <w:rPr>
      <w:rFonts w:ascii="Calibri" w:hAnsi="Calibri" w:cs="Calibri"/>
      <w:i/>
      <w:iCs/>
      <w:color w:val="1F4E79" w:themeColor="accent1" w:themeShade="80"/>
    </w:rPr>
  </w:style>
  <w:style w:type="character" w:styleId="Enfasigrassetto">
    <w:name w:val="Strong"/>
    <w:basedOn w:val="Carpredefinitoparagrafo"/>
    <w:uiPriority w:val="22"/>
    <w:qFormat/>
    <w:rsid w:val="007115A4"/>
    <w:rPr>
      <w:rFonts w:ascii="Calibri" w:hAnsi="Calibri" w:cs="Calibri"/>
      <w:b/>
      <w:bCs/>
    </w:rPr>
  </w:style>
  <w:style w:type="paragraph" w:styleId="Citazione">
    <w:name w:val="Quote"/>
    <w:basedOn w:val="Normale"/>
    <w:next w:val="Normale"/>
    <w:link w:val="CitazioneCarattere"/>
    <w:uiPriority w:val="29"/>
    <w:qFormat/>
    <w:rsid w:val="007115A4"/>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7115A4"/>
    <w:rPr>
      <w:rFonts w:ascii="Calibri" w:hAnsi="Calibri" w:cs="Calibri"/>
      <w:i/>
      <w:iCs/>
      <w:color w:val="404040" w:themeColor="text1" w:themeTint="BF"/>
    </w:rPr>
  </w:style>
  <w:style w:type="paragraph" w:styleId="Citazioneintensa">
    <w:name w:val="Intense Quote"/>
    <w:basedOn w:val="Normale"/>
    <w:next w:val="Normale"/>
    <w:link w:val="CitazioneintensaCarattere"/>
    <w:uiPriority w:val="30"/>
    <w:qFormat/>
    <w:rsid w:val="007115A4"/>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zioneintensaCarattere">
    <w:name w:val="Citazione intensa Carattere"/>
    <w:basedOn w:val="Carpredefinitoparagrafo"/>
    <w:link w:val="Citazioneintensa"/>
    <w:uiPriority w:val="30"/>
    <w:rsid w:val="007115A4"/>
    <w:rPr>
      <w:rFonts w:ascii="Calibri" w:hAnsi="Calibri" w:cs="Calibri"/>
      <w:i/>
      <w:iCs/>
      <w:color w:val="1F4E79" w:themeColor="accent1" w:themeShade="80"/>
    </w:rPr>
  </w:style>
  <w:style w:type="character" w:styleId="Riferimentodelicato">
    <w:name w:val="Subtle Reference"/>
    <w:basedOn w:val="Carpredefinitoparagrafo"/>
    <w:uiPriority w:val="31"/>
    <w:qFormat/>
    <w:rsid w:val="007115A4"/>
    <w:rPr>
      <w:rFonts w:ascii="Calibri" w:hAnsi="Calibri" w:cs="Calibri"/>
      <w:smallCaps/>
      <w:color w:val="5A5A5A" w:themeColor="text1" w:themeTint="A5"/>
    </w:rPr>
  </w:style>
  <w:style w:type="character" w:styleId="Riferimentointenso">
    <w:name w:val="Intense Reference"/>
    <w:basedOn w:val="Carpredefinitoparagrafo"/>
    <w:uiPriority w:val="32"/>
    <w:qFormat/>
    <w:rsid w:val="007115A4"/>
    <w:rPr>
      <w:rFonts w:ascii="Calibri" w:hAnsi="Calibri" w:cs="Calibri"/>
      <w:b/>
      <w:bCs/>
      <w:caps w:val="0"/>
      <w:smallCaps/>
      <w:color w:val="1F4E79" w:themeColor="accent1" w:themeShade="80"/>
      <w:spacing w:val="5"/>
    </w:rPr>
  </w:style>
  <w:style w:type="character" w:styleId="Titolodellibro">
    <w:name w:val="Book Title"/>
    <w:basedOn w:val="Carpredefinitoparagrafo"/>
    <w:uiPriority w:val="33"/>
    <w:qFormat/>
    <w:rsid w:val="007115A4"/>
    <w:rPr>
      <w:rFonts w:ascii="Calibri" w:hAnsi="Calibri" w:cs="Calibri"/>
      <w:b/>
      <w:bCs/>
      <w:i/>
      <w:iCs/>
      <w:spacing w:val="5"/>
    </w:rPr>
  </w:style>
  <w:style w:type="character" w:styleId="Collegamentoipertestuale">
    <w:name w:val="Hyperlink"/>
    <w:basedOn w:val="Carpredefinitoparagrafo"/>
    <w:uiPriority w:val="99"/>
    <w:unhideWhenUsed/>
    <w:rsid w:val="007115A4"/>
    <w:rPr>
      <w:rFonts w:ascii="Calibri" w:hAnsi="Calibri" w:cs="Calibri"/>
      <w:color w:val="1F4E79" w:themeColor="accent1" w:themeShade="80"/>
      <w:u w:val="single"/>
    </w:rPr>
  </w:style>
  <w:style w:type="character" w:styleId="Collegamentovisitato">
    <w:name w:val="FollowedHyperlink"/>
    <w:basedOn w:val="Carpredefinitoparagrafo"/>
    <w:uiPriority w:val="99"/>
    <w:unhideWhenUsed/>
    <w:rsid w:val="007115A4"/>
    <w:rPr>
      <w:rFonts w:ascii="Calibri" w:hAnsi="Calibri" w:cs="Calibri"/>
      <w:color w:val="954F72" w:themeColor="followedHyperlink"/>
      <w:u w:val="single"/>
    </w:rPr>
  </w:style>
  <w:style w:type="paragraph" w:styleId="Didascalia">
    <w:name w:val="caption"/>
    <w:basedOn w:val="Normale"/>
    <w:next w:val="Normale"/>
    <w:uiPriority w:val="35"/>
    <w:unhideWhenUsed/>
    <w:qFormat/>
    <w:rsid w:val="007115A4"/>
    <w:pPr>
      <w:spacing w:after="200"/>
    </w:pPr>
    <w:rPr>
      <w:i/>
      <w:iCs/>
      <w:color w:val="44546A" w:themeColor="text2"/>
      <w:szCs w:val="18"/>
    </w:rPr>
  </w:style>
  <w:style w:type="paragraph" w:styleId="Testofumetto">
    <w:name w:val="Balloon Text"/>
    <w:basedOn w:val="Normale"/>
    <w:link w:val="TestofumettoCarattere"/>
    <w:uiPriority w:val="99"/>
    <w:semiHidden/>
    <w:unhideWhenUsed/>
    <w:rsid w:val="007115A4"/>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7115A4"/>
    <w:rPr>
      <w:rFonts w:ascii="Segoe UI" w:hAnsi="Segoe UI" w:cs="Segoe UI"/>
      <w:szCs w:val="18"/>
    </w:rPr>
  </w:style>
  <w:style w:type="paragraph" w:styleId="Testodelblocco">
    <w:name w:val="Block Text"/>
    <w:basedOn w:val="Normale"/>
    <w:uiPriority w:val="99"/>
    <w:semiHidden/>
    <w:unhideWhenUsed/>
    <w:rsid w:val="007115A4"/>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odeltesto3">
    <w:name w:val="Body Text 3"/>
    <w:basedOn w:val="Normale"/>
    <w:link w:val="Corpodeltesto3Carattere"/>
    <w:uiPriority w:val="99"/>
    <w:semiHidden/>
    <w:unhideWhenUsed/>
    <w:rsid w:val="007115A4"/>
    <w:pPr>
      <w:spacing w:after="120"/>
    </w:pPr>
    <w:rPr>
      <w:szCs w:val="16"/>
    </w:rPr>
  </w:style>
  <w:style w:type="character" w:customStyle="1" w:styleId="Corpodeltesto3Carattere">
    <w:name w:val="Corpo del testo 3 Carattere"/>
    <w:basedOn w:val="Carpredefinitoparagrafo"/>
    <w:link w:val="Corpodeltesto3"/>
    <w:uiPriority w:val="99"/>
    <w:semiHidden/>
    <w:rsid w:val="007115A4"/>
    <w:rPr>
      <w:rFonts w:ascii="Calibri" w:hAnsi="Calibri" w:cs="Calibri"/>
      <w:szCs w:val="16"/>
    </w:rPr>
  </w:style>
  <w:style w:type="paragraph" w:styleId="Rientrocorpodeltesto3">
    <w:name w:val="Body Text Indent 3"/>
    <w:basedOn w:val="Normale"/>
    <w:link w:val="Rientrocorpodeltesto3Carattere"/>
    <w:uiPriority w:val="99"/>
    <w:semiHidden/>
    <w:unhideWhenUsed/>
    <w:rsid w:val="007115A4"/>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7115A4"/>
    <w:rPr>
      <w:rFonts w:ascii="Calibri" w:hAnsi="Calibri" w:cs="Calibri"/>
      <w:szCs w:val="16"/>
    </w:rPr>
  </w:style>
  <w:style w:type="character" w:styleId="Rimandocommento">
    <w:name w:val="annotation reference"/>
    <w:basedOn w:val="Carpredefinitoparagrafo"/>
    <w:uiPriority w:val="99"/>
    <w:semiHidden/>
    <w:unhideWhenUsed/>
    <w:rsid w:val="007115A4"/>
    <w:rPr>
      <w:rFonts w:ascii="Calibri" w:hAnsi="Calibri" w:cs="Calibri"/>
      <w:sz w:val="22"/>
      <w:szCs w:val="16"/>
    </w:rPr>
  </w:style>
  <w:style w:type="paragraph" w:styleId="Testocommento">
    <w:name w:val="annotation text"/>
    <w:basedOn w:val="Normale"/>
    <w:link w:val="TestocommentoCarattere"/>
    <w:uiPriority w:val="99"/>
    <w:semiHidden/>
    <w:unhideWhenUsed/>
    <w:rsid w:val="007115A4"/>
    <w:rPr>
      <w:szCs w:val="20"/>
    </w:rPr>
  </w:style>
  <w:style w:type="character" w:customStyle="1" w:styleId="TestocommentoCarattere">
    <w:name w:val="Testo commento Carattere"/>
    <w:basedOn w:val="Carpredefinitoparagrafo"/>
    <w:link w:val="Testocommento"/>
    <w:uiPriority w:val="99"/>
    <w:semiHidden/>
    <w:rsid w:val="007115A4"/>
    <w:rPr>
      <w:rFonts w:ascii="Calibri" w:hAnsi="Calibri" w:cs="Calibri"/>
      <w:szCs w:val="20"/>
    </w:rPr>
  </w:style>
  <w:style w:type="paragraph" w:styleId="Soggettocommento">
    <w:name w:val="annotation subject"/>
    <w:basedOn w:val="Testocommento"/>
    <w:next w:val="Testocommento"/>
    <w:link w:val="SoggettocommentoCarattere"/>
    <w:uiPriority w:val="99"/>
    <w:semiHidden/>
    <w:unhideWhenUsed/>
    <w:rsid w:val="007115A4"/>
    <w:rPr>
      <w:b/>
      <w:bCs/>
    </w:rPr>
  </w:style>
  <w:style w:type="character" w:customStyle="1" w:styleId="SoggettocommentoCarattere">
    <w:name w:val="Soggetto commento Carattere"/>
    <w:basedOn w:val="TestocommentoCarattere"/>
    <w:link w:val="Soggettocommento"/>
    <w:uiPriority w:val="99"/>
    <w:semiHidden/>
    <w:rsid w:val="007115A4"/>
    <w:rPr>
      <w:rFonts w:ascii="Calibri" w:hAnsi="Calibri" w:cs="Calibri"/>
      <w:b/>
      <w:bCs/>
      <w:szCs w:val="20"/>
    </w:rPr>
  </w:style>
  <w:style w:type="paragraph" w:styleId="Mappadocumento">
    <w:name w:val="Document Map"/>
    <w:basedOn w:val="Normale"/>
    <w:link w:val="MappadocumentoCarattere"/>
    <w:uiPriority w:val="99"/>
    <w:semiHidden/>
    <w:unhideWhenUsed/>
    <w:rsid w:val="007115A4"/>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7115A4"/>
    <w:rPr>
      <w:rFonts w:ascii="Segoe UI" w:hAnsi="Segoe UI" w:cs="Segoe UI"/>
      <w:szCs w:val="16"/>
    </w:rPr>
  </w:style>
  <w:style w:type="paragraph" w:styleId="Testonotadichiusura">
    <w:name w:val="endnote text"/>
    <w:basedOn w:val="Normale"/>
    <w:link w:val="TestonotadichiusuraCarattere"/>
    <w:uiPriority w:val="99"/>
    <w:semiHidden/>
    <w:unhideWhenUsed/>
    <w:rsid w:val="007115A4"/>
    <w:rPr>
      <w:szCs w:val="20"/>
    </w:rPr>
  </w:style>
  <w:style w:type="character" w:customStyle="1" w:styleId="TestonotadichiusuraCarattere">
    <w:name w:val="Testo nota di chiusura Carattere"/>
    <w:basedOn w:val="Carpredefinitoparagrafo"/>
    <w:link w:val="Testonotadichiusura"/>
    <w:uiPriority w:val="99"/>
    <w:semiHidden/>
    <w:rsid w:val="007115A4"/>
    <w:rPr>
      <w:rFonts w:ascii="Calibri" w:hAnsi="Calibri" w:cs="Calibri"/>
      <w:szCs w:val="20"/>
    </w:rPr>
  </w:style>
  <w:style w:type="paragraph" w:styleId="Indirizzomittente">
    <w:name w:val="envelope return"/>
    <w:basedOn w:val="Normale"/>
    <w:uiPriority w:val="99"/>
    <w:semiHidden/>
    <w:unhideWhenUsed/>
    <w:rsid w:val="007115A4"/>
    <w:rPr>
      <w:rFonts w:ascii="Calibri Light" w:eastAsiaTheme="majorEastAsia" w:hAnsi="Calibri Light" w:cs="Calibri Light"/>
      <w:szCs w:val="20"/>
    </w:rPr>
  </w:style>
  <w:style w:type="paragraph" w:styleId="Testonotaapidipagina">
    <w:name w:val="footnote text"/>
    <w:basedOn w:val="Normale"/>
    <w:link w:val="TestonotaapidipaginaCarattere"/>
    <w:uiPriority w:val="99"/>
    <w:semiHidden/>
    <w:unhideWhenUsed/>
    <w:rsid w:val="007115A4"/>
    <w:rPr>
      <w:szCs w:val="20"/>
    </w:rPr>
  </w:style>
  <w:style w:type="character" w:customStyle="1" w:styleId="TestonotaapidipaginaCarattere">
    <w:name w:val="Testo nota a piè di pagina Carattere"/>
    <w:basedOn w:val="Carpredefinitoparagrafo"/>
    <w:link w:val="Testonotaapidipagina"/>
    <w:uiPriority w:val="99"/>
    <w:semiHidden/>
    <w:rsid w:val="007115A4"/>
    <w:rPr>
      <w:rFonts w:ascii="Calibri" w:hAnsi="Calibri" w:cs="Calibri"/>
      <w:szCs w:val="20"/>
    </w:rPr>
  </w:style>
  <w:style w:type="character" w:styleId="CodiceHTML">
    <w:name w:val="HTML Code"/>
    <w:basedOn w:val="Carpredefinitoparagrafo"/>
    <w:uiPriority w:val="99"/>
    <w:semiHidden/>
    <w:unhideWhenUsed/>
    <w:rsid w:val="007115A4"/>
    <w:rPr>
      <w:rFonts w:ascii="Consolas" w:hAnsi="Consolas" w:cs="Calibri"/>
      <w:sz w:val="22"/>
      <w:szCs w:val="20"/>
    </w:rPr>
  </w:style>
  <w:style w:type="character" w:styleId="TastieraHTML">
    <w:name w:val="HTML Keyboard"/>
    <w:basedOn w:val="Carpredefinitoparagrafo"/>
    <w:uiPriority w:val="99"/>
    <w:semiHidden/>
    <w:unhideWhenUsed/>
    <w:rsid w:val="007115A4"/>
    <w:rPr>
      <w:rFonts w:ascii="Consolas" w:hAnsi="Consolas" w:cs="Calibri"/>
      <w:sz w:val="22"/>
      <w:szCs w:val="20"/>
    </w:rPr>
  </w:style>
  <w:style w:type="paragraph" w:styleId="PreformattatoHTML">
    <w:name w:val="HTML Preformatted"/>
    <w:basedOn w:val="Normale"/>
    <w:link w:val="PreformattatoHTMLCarattere"/>
    <w:uiPriority w:val="99"/>
    <w:semiHidden/>
    <w:unhideWhenUsed/>
    <w:rsid w:val="007115A4"/>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7115A4"/>
    <w:rPr>
      <w:rFonts w:ascii="Consolas" w:hAnsi="Consolas" w:cs="Calibri"/>
      <w:szCs w:val="20"/>
    </w:rPr>
  </w:style>
  <w:style w:type="character" w:styleId="MacchinadascrivereHTML">
    <w:name w:val="HTML Typewriter"/>
    <w:basedOn w:val="Carpredefinitoparagrafo"/>
    <w:uiPriority w:val="99"/>
    <w:semiHidden/>
    <w:unhideWhenUsed/>
    <w:rsid w:val="007115A4"/>
    <w:rPr>
      <w:rFonts w:ascii="Consolas" w:hAnsi="Consolas" w:cs="Calibri"/>
      <w:sz w:val="22"/>
      <w:szCs w:val="20"/>
    </w:rPr>
  </w:style>
  <w:style w:type="paragraph" w:styleId="Testomacro">
    <w:name w:val="macro"/>
    <w:link w:val="TestomacroCarattere"/>
    <w:uiPriority w:val="99"/>
    <w:semiHidden/>
    <w:unhideWhenUsed/>
    <w:rsid w:val="007115A4"/>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stomacroCarattere">
    <w:name w:val="Testo macro Carattere"/>
    <w:basedOn w:val="Carpredefinitoparagrafo"/>
    <w:link w:val="Testomacro"/>
    <w:uiPriority w:val="99"/>
    <w:semiHidden/>
    <w:rsid w:val="007115A4"/>
    <w:rPr>
      <w:rFonts w:ascii="Consolas" w:hAnsi="Consolas" w:cs="Calibri"/>
      <w:szCs w:val="20"/>
    </w:rPr>
  </w:style>
  <w:style w:type="paragraph" w:styleId="Testonormale">
    <w:name w:val="Plain Text"/>
    <w:basedOn w:val="Normale"/>
    <w:link w:val="TestonormaleCarattere"/>
    <w:uiPriority w:val="99"/>
    <w:semiHidden/>
    <w:unhideWhenUsed/>
    <w:rsid w:val="007115A4"/>
    <w:rPr>
      <w:rFonts w:ascii="Consolas" w:hAnsi="Consolas"/>
      <w:szCs w:val="21"/>
    </w:rPr>
  </w:style>
  <w:style w:type="character" w:customStyle="1" w:styleId="TestonormaleCarattere">
    <w:name w:val="Testo normale Carattere"/>
    <w:basedOn w:val="Carpredefinitoparagrafo"/>
    <w:link w:val="Testonormale"/>
    <w:uiPriority w:val="99"/>
    <w:semiHidden/>
    <w:rsid w:val="007115A4"/>
    <w:rPr>
      <w:rFonts w:ascii="Consolas" w:hAnsi="Consolas" w:cs="Calibri"/>
      <w:szCs w:val="21"/>
    </w:rPr>
  </w:style>
  <w:style w:type="character" w:styleId="Testosegnaposto">
    <w:name w:val="Placeholder Text"/>
    <w:basedOn w:val="Carpredefinitoparagrafo"/>
    <w:uiPriority w:val="99"/>
    <w:semiHidden/>
    <w:rsid w:val="007115A4"/>
    <w:rPr>
      <w:rFonts w:ascii="Calibri" w:hAnsi="Calibri" w:cs="Calibri"/>
      <w:color w:val="3B3838" w:themeColor="background2" w:themeShade="40"/>
    </w:rPr>
  </w:style>
  <w:style w:type="paragraph" w:styleId="Intestazione">
    <w:name w:val="header"/>
    <w:basedOn w:val="Normale"/>
    <w:link w:val="IntestazioneCarattere"/>
    <w:uiPriority w:val="99"/>
    <w:unhideWhenUsed/>
    <w:rsid w:val="007115A4"/>
  </w:style>
  <w:style w:type="character" w:customStyle="1" w:styleId="IntestazioneCarattere">
    <w:name w:val="Intestazione Carattere"/>
    <w:basedOn w:val="Carpredefinitoparagrafo"/>
    <w:link w:val="Intestazione"/>
    <w:uiPriority w:val="99"/>
    <w:rsid w:val="007115A4"/>
    <w:rPr>
      <w:rFonts w:ascii="Calibri" w:hAnsi="Calibri" w:cs="Calibri"/>
    </w:rPr>
  </w:style>
  <w:style w:type="paragraph" w:styleId="Pidipagina">
    <w:name w:val="footer"/>
    <w:basedOn w:val="Normale"/>
    <w:link w:val="PidipaginaCarattere"/>
    <w:uiPriority w:val="99"/>
    <w:unhideWhenUsed/>
    <w:rsid w:val="007115A4"/>
  </w:style>
  <w:style w:type="character" w:customStyle="1" w:styleId="PidipaginaCarattere">
    <w:name w:val="Piè di pagina Carattere"/>
    <w:basedOn w:val="Carpredefinitoparagrafo"/>
    <w:link w:val="Pidipagina"/>
    <w:uiPriority w:val="99"/>
    <w:rsid w:val="007115A4"/>
    <w:rPr>
      <w:rFonts w:ascii="Calibri" w:hAnsi="Calibri" w:cs="Calibri"/>
    </w:rPr>
  </w:style>
  <w:style w:type="paragraph" w:styleId="Sommario9">
    <w:name w:val="toc 9"/>
    <w:basedOn w:val="Normale"/>
    <w:next w:val="Normale"/>
    <w:autoRedefine/>
    <w:uiPriority w:val="39"/>
    <w:semiHidden/>
    <w:unhideWhenUsed/>
    <w:rsid w:val="007115A4"/>
    <w:pPr>
      <w:spacing w:after="120"/>
      <w:ind w:left="1757"/>
    </w:pPr>
  </w:style>
  <w:style w:type="character" w:styleId="Menzione">
    <w:name w:val="Mention"/>
    <w:basedOn w:val="Carpredefinitoparagrafo"/>
    <w:uiPriority w:val="99"/>
    <w:semiHidden/>
    <w:unhideWhenUsed/>
    <w:rsid w:val="007115A4"/>
    <w:rPr>
      <w:rFonts w:ascii="Calibri" w:hAnsi="Calibri" w:cs="Calibri"/>
      <w:color w:val="2B579A"/>
      <w:shd w:val="clear" w:color="auto" w:fill="E1DFDD"/>
    </w:rPr>
  </w:style>
  <w:style w:type="numbering" w:styleId="111111">
    <w:name w:val="Outline List 2"/>
    <w:basedOn w:val="Nessunelenco"/>
    <w:uiPriority w:val="99"/>
    <w:semiHidden/>
    <w:unhideWhenUsed/>
    <w:rsid w:val="007115A4"/>
    <w:pPr>
      <w:numPr>
        <w:numId w:val="24"/>
      </w:numPr>
    </w:pPr>
  </w:style>
  <w:style w:type="numbering" w:styleId="1ai">
    <w:name w:val="Outline List 1"/>
    <w:basedOn w:val="Nessunelenco"/>
    <w:uiPriority w:val="99"/>
    <w:semiHidden/>
    <w:unhideWhenUsed/>
    <w:rsid w:val="007115A4"/>
    <w:pPr>
      <w:numPr>
        <w:numId w:val="25"/>
      </w:numPr>
    </w:pPr>
  </w:style>
  <w:style w:type="character" w:styleId="VariabileHTML">
    <w:name w:val="HTML Variable"/>
    <w:basedOn w:val="Carpredefinitoparagrafo"/>
    <w:uiPriority w:val="99"/>
    <w:semiHidden/>
    <w:unhideWhenUsed/>
    <w:rsid w:val="007115A4"/>
    <w:rPr>
      <w:rFonts w:ascii="Calibri" w:hAnsi="Calibri" w:cs="Calibri"/>
      <w:i/>
      <w:iCs/>
    </w:rPr>
  </w:style>
  <w:style w:type="paragraph" w:styleId="IndirizzoHTML">
    <w:name w:val="HTML Address"/>
    <w:basedOn w:val="Normale"/>
    <w:link w:val="IndirizzoHTMLCarattere"/>
    <w:uiPriority w:val="99"/>
    <w:semiHidden/>
    <w:unhideWhenUsed/>
    <w:rsid w:val="007115A4"/>
    <w:rPr>
      <w:i/>
      <w:iCs/>
    </w:rPr>
  </w:style>
  <w:style w:type="character" w:customStyle="1" w:styleId="IndirizzoHTMLCarattere">
    <w:name w:val="Indirizzo HTML Carattere"/>
    <w:basedOn w:val="Carpredefinitoparagrafo"/>
    <w:link w:val="IndirizzoHTML"/>
    <w:uiPriority w:val="99"/>
    <w:semiHidden/>
    <w:rsid w:val="007115A4"/>
    <w:rPr>
      <w:rFonts w:ascii="Calibri" w:hAnsi="Calibri" w:cs="Calibri"/>
      <w:i/>
      <w:iCs/>
    </w:rPr>
  </w:style>
  <w:style w:type="character" w:styleId="DefinizioneHTML">
    <w:name w:val="HTML Definition"/>
    <w:basedOn w:val="Carpredefinitoparagrafo"/>
    <w:uiPriority w:val="99"/>
    <w:semiHidden/>
    <w:unhideWhenUsed/>
    <w:rsid w:val="007115A4"/>
    <w:rPr>
      <w:rFonts w:ascii="Calibri" w:hAnsi="Calibri" w:cs="Calibri"/>
      <w:i/>
      <w:iCs/>
    </w:rPr>
  </w:style>
  <w:style w:type="character" w:styleId="CitazioneHTML">
    <w:name w:val="HTML Cite"/>
    <w:basedOn w:val="Carpredefinitoparagrafo"/>
    <w:uiPriority w:val="99"/>
    <w:semiHidden/>
    <w:unhideWhenUsed/>
    <w:rsid w:val="007115A4"/>
    <w:rPr>
      <w:rFonts w:ascii="Calibri" w:hAnsi="Calibri" w:cs="Calibri"/>
      <w:i/>
      <w:iCs/>
    </w:rPr>
  </w:style>
  <w:style w:type="character" w:styleId="EsempioHTML">
    <w:name w:val="HTML Sample"/>
    <w:basedOn w:val="Carpredefinitoparagrafo"/>
    <w:uiPriority w:val="99"/>
    <w:semiHidden/>
    <w:unhideWhenUsed/>
    <w:rsid w:val="007115A4"/>
    <w:rPr>
      <w:rFonts w:ascii="Consolas" w:hAnsi="Consolas" w:cs="Calibri"/>
      <w:sz w:val="24"/>
      <w:szCs w:val="24"/>
    </w:rPr>
  </w:style>
  <w:style w:type="character" w:styleId="AcronimoHTML">
    <w:name w:val="HTML Acronym"/>
    <w:basedOn w:val="Carpredefinitoparagrafo"/>
    <w:uiPriority w:val="99"/>
    <w:semiHidden/>
    <w:unhideWhenUsed/>
    <w:rsid w:val="007115A4"/>
    <w:rPr>
      <w:rFonts w:ascii="Calibri" w:hAnsi="Calibri" w:cs="Calibri"/>
    </w:rPr>
  </w:style>
  <w:style w:type="paragraph" w:styleId="Sommario1">
    <w:name w:val="toc 1"/>
    <w:basedOn w:val="Normale"/>
    <w:next w:val="Normale"/>
    <w:autoRedefine/>
    <w:uiPriority w:val="39"/>
    <w:semiHidden/>
    <w:unhideWhenUsed/>
    <w:rsid w:val="007115A4"/>
    <w:pPr>
      <w:spacing w:after="100"/>
    </w:pPr>
  </w:style>
  <w:style w:type="paragraph" w:styleId="Sommario2">
    <w:name w:val="toc 2"/>
    <w:basedOn w:val="Normale"/>
    <w:next w:val="Normale"/>
    <w:autoRedefine/>
    <w:uiPriority w:val="39"/>
    <w:semiHidden/>
    <w:unhideWhenUsed/>
    <w:rsid w:val="007115A4"/>
    <w:pPr>
      <w:spacing w:after="100"/>
      <w:ind w:left="220"/>
    </w:pPr>
  </w:style>
  <w:style w:type="paragraph" w:styleId="Sommario3">
    <w:name w:val="toc 3"/>
    <w:basedOn w:val="Normale"/>
    <w:next w:val="Normale"/>
    <w:autoRedefine/>
    <w:uiPriority w:val="39"/>
    <w:semiHidden/>
    <w:unhideWhenUsed/>
    <w:rsid w:val="007115A4"/>
    <w:pPr>
      <w:spacing w:after="100"/>
      <w:ind w:left="440"/>
    </w:pPr>
  </w:style>
  <w:style w:type="paragraph" w:styleId="Sommario4">
    <w:name w:val="toc 4"/>
    <w:basedOn w:val="Normale"/>
    <w:next w:val="Normale"/>
    <w:autoRedefine/>
    <w:uiPriority w:val="39"/>
    <w:semiHidden/>
    <w:unhideWhenUsed/>
    <w:rsid w:val="007115A4"/>
    <w:pPr>
      <w:spacing w:after="100"/>
      <w:ind w:left="660"/>
    </w:pPr>
  </w:style>
  <w:style w:type="paragraph" w:styleId="Sommario5">
    <w:name w:val="toc 5"/>
    <w:basedOn w:val="Normale"/>
    <w:next w:val="Normale"/>
    <w:autoRedefine/>
    <w:uiPriority w:val="39"/>
    <w:semiHidden/>
    <w:unhideWhenUsed/>
    <w:rsid w:val="007115A4"/>
    <w:pPr>
      <w:spacing w:after="100"/>
      <w:ind w:left="880"/>
    </w:pPr>
  </w:style>
  <w:style w:type="paragraph" w:styleId="Sommario6">
    <w:name w:val="toc 6"/>
    <w:basedOn w:val="Normale"/>
    <w:next w:val="Normale"/>
    <w:autoRedefine/>
    <w:uiPriority w:val="39"/>
    <w:semiHidden/>
    <w:unhideWhenUsed/>
    <w:rsid w:val="007115A4"/>
    <w:pPr>
      <w:spacing w:after="100"/>
      <w:ind w:left="1100"/>
    </w:pPr>
  </w:style>
  <w:style w:type="paragraph" w:styleId="Sommario7">
    <w:name w:val="toc 7"/>
    <w:basedOn w:val="Normale"/>
    <w:next w:val="Normale"/>
    <w:autoRedefine/>
    <w:uiPriority w:val="39"/>
    <w:semiHidden/>
    <w:unhideWhenUsed/>
    <w:rsid w:val="007115A4"/>
    <w:pPr>
      <w:spacing w:after="100"/>
      <w:ind w:left="1320"/>
    </w:pPr>
  </w:style>
  <w:style w:type="paragraph" w:styleId="Sommario8">
    <w:name w:val="toc 8"/>
    <w:basedOn w:val="Normale"/>
    <w:next w:val="Normale"/>
    <w:autoRedefine/>
    <w:uiPriority w:val="39"/>
    <w:semiHidden/>
    <w:unhideWhenUsed/>
    <w:rsid w:val="007115A4"/>
    <w:pPr>
      <w:spacing w:after="100"/>
      <w:ind w:left="1540"/>
    </w:pPr>
  </w:style>
  <w:style w:type="paragraph" w:styleId="Titolosommario">
    <w:name w:val="TOC Heading"/>
    <w:basedOn w:val="Titolo1"/>
    <w:next w:val="Normale"/>
    <w:uiPriority w:val="39"/>
    <w:semiHidden/>
    <w:unhideWhenUsed/>
    <w:qFormat/>
    <w:rsid w:val="007115A4"/>
    <w:pPr>
      <w:outlineLvl w:val="9"/>
    </w:pPr>
    <w:rPr>
      <w:color w:val="2E74B5" w:themeColor="accent1" w:themeShade="BF"/>
    </w:rPr>
  </w:style>
  <w:style w:type="table" w:styleId="Tabellaprofessionale">
    <w:name w:val="Table Professional"/>
    <w:basedOn w:val="Tabellanormale"/>
    <w:uiPriority w:val="99"/>
    <w:semiHidden/>
    <w:unhideWhenUsed/>
    <w:rsid w:val="007115A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lencomedio1">
    <w:name w:val="Medium List 1"/>
    <w:basedOn w:val="Tabellanormale"/>
    <w:uiPriority w:val="65"/>
    <w:semiHidden/>
    <w:unhideWhenUsed/>
    <w:rsid w:val="007115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rsid w:val="007115A4"/>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Elencomedio1-Colore2">
    <w:name w:val="Medium List 1 Accent 2"/>
    <w:basedOn w:val="Tabellanormale"/>
    <w:uiPriority w:val="65"/>
    <w:semiHidden/>
    <w:unhideWhenUsed/>
    <w:rsid w:val="007115A4"/>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Elencomedio1-Colore3">
    <w:name w:val="Medium List 1 Accent 3"/>
    <w:basedOn w:val="Tabellanormale"/>
    <w:uiPriority w:val="65"/>
    <w:semiHidden/>
    <w:unhideWhenUsed/>
    <w:rsid w:val="007115A4"/>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Elencomedio1-Colore4">
    <w:name w:val="Medium List 1 Accent 4"/>
    <w:basedOn w:val="Tabellanormale"/>
    <w:uiPriority w:val="65"/>
    <w:semiHidden/>
    <w:unhideWhenUsed/>
    <w:rsid w:val="007115A4"/>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Elencomedio1-Colore5">
    <w:name w:val="Medium List 1 Accent 5"/>
    <w:basedOn w:val="Tabellanormale"/>
    <w:uiPriority w:val="65"/>
    <w:semiHidden/>
    <w:unhideWhenUsed/>
    <w:rsid w:val="007115A4"/>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Elencomedio1-Colore6">
    <w:name w:val="Medium List 1 Accent 6"/>
    <w:basedOn w:val="Tabellanormale"/>
    <w:uiPriority w:val="65"/>
    <w:semiHidden/>
    <w:unhideWhenUsed/>
    <w:rsid w:val="007115A4"/>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Elencomedio2">
    <w:name w:val="Medium List 2"/>
    <w:basedOn w:val="Tabellanormale"/>
    <w:uiPriority w:val="66"/>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medio1">
    <w:name w:val="Medium Shading 1"/>
    <w:basedOn w:val="Tabellanormale"/>
    <w:uiPriority w:val="63"/>
    <w:semiHidden/>
    <w:unhideWhenUsed/>
    <w:rsid w:val="007115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rsid w:val="007115A4"/>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semiHidden/>
    <w:unhideWhenUsed/>
    <w:rsid w:val="007115A4"/>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semiHidden/>
    <w:unhideWhenUsed/>
    <w:rsid w:val="007115A4"/>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semiHidden/>
    <w:unhideWhenUsed/>
    <w:rsid w:val="007115A4"/>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semiHidden/>
    <w:unhideWhenUsed/>
    <w:rsid w:val="007115A4"/>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semiHidden/>
    <w:unhideWhenUsed/>
    <w:rsid w:val="007115A4"/>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semiHidden/>
    <w:unhideWhenUsed/>
    <w:rsid w:val="007115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1">
    <w:name w:val="Medium Shading 2 Accent 1"/>
    <w:basedOn w:val="Tabellanormale"/>
    <w:uiPriority w:val="64"/>
    <w:rsid w:val="007115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2">
    <w:name w:val="Medium Shading 2 Accent 2"/>
    <w:basedOn w:val="Tabellanormale"/>
    <w:uiPriority w:val="64"/>
    <w:semiHidden/>
    <w:unhideWhenUsed/>
    <w:rsid w:val="007115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3">
    <w:name w:val="Medium Shading 2 Accent 3"/>
    <w:basedOn w:val="Tabellanormale"/>
    <w:uiPriority w:val="64"/>
    <w:semiHidden/>
    <w:unhideWhenUsed/>
    <w:rsid w:val="007115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4">
    <w:name w:val="Medium Shading 2 Accent 4"/>
    <w:basedOn w:val="Tabellanormale"/>
    <w:uiPriority w:val="64"/>
    <w:semiHidden/>
    <w:unhideWhenUsed/>
    <w:rsid w:val="007115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5">
    <w:name w:val="Medium Shading 2 Accent 5"/>
    <w:basedOn w:val="Tabellanormale"/>
    <w:uiPriority w:val="64"/>
    <w:semiHidden/>
    <w:unhideWhenUsed/>
    <w:rsid w:val="007115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6">
    <w:name w:val="Medium Shading 2 Accent 6"/>
    <w:basedOn w:val="Tabellanormale"/>
    <w:uiPriority w:val="64"/>
    <w:semiHidden/>
    <w:unhideWhenUsed/>
    <w:rsid w:val="007115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igliamedia1">
    <w:name w:val="Medium Grid 1"/>
    <w:basedOn w:val="Tabellanormale"/>
    <w:uiPriority w:val="67"/>
    <w:semiHidden/>
    <w:unhideWhenUsed/>
    <w:rsid w:val="007115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semiHidden/>
    <w:unhideWhenUsed/>
    <w:rsid w:val="007115A4"/>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gliamedia1-Colore2">
    <w:name w:val="Medium Grid 1 Accent 2"/>
    <w:basedOn w:val="Tabellanormale"/>
    <w:uiPriority w:val="67"/>
    <w:semiHidden/>
    <w:unhideWhenUsed/>
    <w:rsid w:val="007115A4"/>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gliamedia1-Colore3">
    <w:name w:val="Medium Grid 1 Accent 3"/>
    <w:basedOn w:val="Tabellanormale"/>
    <w:uiPriority w:val="67"/>
    <w:semiHidden/>
    <w:unhideWhenUsed/>
    <w:rsid w:val="007115A4"/>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gliamedia1-Colore4">
    <w:name w:val="Medium Grid 1 Accent 4"/>
    <w:basedOn w:val="Tabellanormale"/>
    <w:uiPriority w:val="67"/>
    <w:semiHidden/>
    <w:unhideWhenUsed/>
    <w:rsid w:val="007115A4"/>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gliamedia1-Colore5">
    <w:name w:val="Medium Grid 1 Accent 5"/>
    <w:basedOn w:val="Tabellanormale"/>
    <w:uiPriority w:val="67"/>
    <w:semiHidden/>
    <w:unhideWhenUsed/>
    <w:rsid w:val="007115A4"/>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gliamedia1-Colore6">
    <w:name w:val="Medium Grid 1 Accent 6"/>
    <w:basedOn w:val="Tabellanormale"/>
    <w:uiPriority w:val="67"/>
    <w:semiHidden/>
    <w:unhideWhenUsed/>
    <w:rsid w:val="007115A4"/>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gliamedia2">
    <w:name w:val="Medium Grid 2"/>
    <w:basedOn w:val="Tabellanormale"/>
    <w:uiPriority w:val="68"/>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semiHidden/>
    <w:unhideWhenUsed/>
    <w:rsid w:val="007115A4"/>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semiHidden/>
    <w:unhideWhenUsed/>
    <w:rsid w:val="007115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semiHidden/>
    <w:unhideWhenUsed/>
    <w:rsid w:val="007115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gliamedia3-Colore2">
    <w:name w:val="Medium Grid 3 Accent 2"/>
    <w:basedOn w:val="Tabellanormale"/>
    <w:uiPriority w:val="69"/>
    <w:semiHidden/>
    <w:unhideWhenUsed/>
    <w:rsid w:val="007115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gliamedia3-Colore3">
    <w:name w:val="Medium Grid 3 Accent 3"/>
    <w:basedOn w:val="Tabellanormale"/>
    <w:uiPriority w:val="69"/>
    <w:semiHidden/>
    <w:unhideWhenUsed/>
    <w:rsid w:val="007115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gliamedia3-Colore4">
    <w:name w:val="Medium Grid 3 Accent 4"/>
    <w:basedOn w:val="Tabellanormale"/>
    <w:uiPriority w:val="69"/>
    <w:semiHidden/>
    <w:unhideWhenUsed/>
    <w:rsid w:val="007115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gliamedia3-Colore5">
    <w:name w:val="Medium Grid 3 Accent 5"/>
    <w:basedOn w:val="Tabellanormale"/>
    <w:uiPriority w:val="69"/>
    <w:semiHidden/>
    <w:unhideWhenUsed/>
    <w:rsid w:val="007115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gliamedia3-Colore6">
    <w:name w:val="Medium Grid 3 Accent 6"/>
    <w:basedOn w:val="Tabellanormale"/>
    <w:uiPriority w:val="69"/>
    <w:semiHidden/>
    <w:unhideWhenUsed/>
    <w:rsid w:val="007115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a">
    <w:name w:val="Bibliography"/>
    <w:basedOn w:val="Normale"/>
    <w:next w:val="Normale"/>
    <w:uiPriority w:val="37"/>
    <w:semiHidden/>
    <w:unhideWhenUsed/>
    <w:rsid w:val="007115A4"/>
  </w:style>
  <w:style w:type="character" w:styleId="Hashtag">
    <w:name w:val="Hashtag"/>
    <w:basedOn w:val="Carpredefinitoparagrafo"/>
    <w:uiPriority w:val="99"/>
    <w:semiHidden/>
    <w:unhideWhenUsed/>
    <w:rsid w:val="007115A4"/>
    <w:rPr>
      <w:rFonts w:ascii="Calibri" w:hAnsi="Calibri" w:cs="Calibri"/>
      <w:color w:val="2B579A"/>
      <w:shd w:val="clear" w:color="auto" w:fill="E1DFDD"/>
    </w:rPr>
  </w:style>
  <w:style w:type="paragraph" w:styleId="Intestazionemessaggio">
    <w:name w:val="Message Header"/>
    <w:basedOn w:val="Normale"/>
    <w:link w:val="IntestazionemessaggioCarattere"/>
    <w:uiPriority w:val="99"/>
    <w:semiHidden/>
    <w:unhideWhenUsed/>
    <w:rsid w:val="007115A4"/>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IntestazionemessaggioCarattere">
    <w:name w:val="Intestazione messaggio Carattere"/>
    <w:basedOn w:val="Carpredefinitoparagrafo"/>
    <w:link w:val="Intestazionemessaggio"/>
    <w:uiPriority w:val="99"/>
    <w:semiHidden/>
    <w:rsid w:val="007115A4"/>
    <w:rPr>
      <w:rFonts w:ascii="Calibri Light" w:eastAsiaTheme="majorEastAsia" w:hAnsi="Calibri Light" w:cs="Calibri Light"/>
      <w:sz w:val="24"/>
      <w:szCs w:val="24"/>
      <w:shd w:val="pct20" w:color="auto" w:fill="auto"/>
    </w:rPr>
  </w:style>
  <w:style w:type="table" w:styleId="Tabellaelegante">
    <w:name w:val="Table Elegant"/>
    <w:basedOn w:val="Tabellanormale"/>
    <w:uiPriority w:val="99"/>
    <w:semiHidden/>
    <w:unhideWhenUsed/>
    <w:rsid w:val="007115A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lenco">
    <w:name w:val="List"/>
    <w:basedOn w:val="Normale"/>
    <w:uiPriority w:val="99"/>
    <w:semiHidden/>
    <w:unhideWhenUsed/>
    <w:rsid w:val="007115A4"/>
    <w:pPr>
      <w:ind w:left="360" w:hanging="360"/>
      <w:contextualSpacing/>
    </w:pPr>
  </w:style>
  <w:style w:type="paragraph" w:styleId="Elenco2">
    <w:name w:val="List 2"/>
    <w:basedOn w:val="Normale"/>
    <w:uiPriority w:val="99"/>
    <w:semiHidden/>
    <w:unhideWhenUsed/>
    <w:rsid w:val="007115A4"/>
    <w:pPr>
      <w:ind w:left="720" w:hanging="360"/>
      <w:contextualSpacing/>
    </w:pPr>
  </w:style>
  <w:style w:type="paragraph" w:styleId="Elenco3">
    <w:name w:val="List 3"/>
    <w:basedOn w:val="Normale"/>
    <w:uiPriority w:val="99"/>
    <w:semiHidden/>
    <w:unhideWhenUsed/>
    <w:rsid w:val="007115A4"/>
    <w:pPr>
      <w:ind w:left="1080" w:hanging="360"/>
      <w:contextualSpacing/>
    </w:pPr>
  </w:style>
  <w:style w:type="paragraph" w:styleId="Elenco4">
    <w:name w:val="List 4"/>
    <w:basedOn w:val="Normale"/>
    <w:uiPriority w:val="99"/>
    <w:semiHidden/>
    <w:unhideWhenUsed/>
    <w:rsid w:val="007115A4"/>
    <w:pPr>
      <w:ind w:left="1440" w:hanging="360"/>
      <w:contextualSpacing/>
    </w:pPr>
  </w:style>
  <w:style w:type="paragraph" w:styleId="Elenco5">
    <w:name w:val="List 5"/>
    <w:basedOn w:val="Normale"/>
    <w:uiPriority w:val="99"/>
    <w:semiHidden/>
    <w:unhideWhenUsed/>
    <w:rsid w:val="007115A4"/>
    <w:pPr>
      <w:ind w:left="1800" w:hanging="360"/>
      <w:contextualSpacing/>
    </w:pPr>
  </w:style>
  <w:style w:type="table" w:styleId="Elencotabella1">
    <w:name w:val="Table List 1"/>
    <w:basedOn w:val="Tabellanormale"/>
    <w:uiPriority w:val="99"/>
    <w:semiHidden/>
    <w:unhideWhenUsed/>
    <w:rsid w:val="007115A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uiPriority w:val="99"/>
    <w:semiHidden/>
    <w:unhideWhenUsed/>
    <w:rsid w:val="007115A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uiPriority w:val="99"/>
    <w:semiHidden/>
    <w:unhideWhenUsed/>
    <w:rsid w:val="007115A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uiPriority w:val="99"/>
    <w:semiHidden/>
    <w:unhideWhenUsed/>
    <w:rsid w:val="007115A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uiPriority w:val="99"/>
    <w:semiHidden/>
    <w:unhideWhenUsed/>
    <w:rsid w:val="007115A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uiPriority w:val="99"/>
    <w:semiHidden/>
    <w:unhideWhenUsed/>
    <w:rsid w:val="007115A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uiPriority w:val="99"/>
    <w:semiHidden/>
    <w:unhideWhenUsed/>
    <w:rsid w:val="007115A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uiPriority w:val="99"/>
    <w:semiHidden/>
    <w:unhideWhenUsed/>
    <w:rsid w:val="007115A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Elencocontinua">
    <w:name w:val="List Continue"/>
    <w:basedOn w:val="Normale"/>
    <w:uiPriority w:val="99"/>
    <w:semiHidden/>
    <w:unhideWhenUsed/>
    <w:rsid w:val="007115A4"/>
    <w:pPr>
      <w:spacing w:after="120"/>
      <w:ind w:left="360"/>
      <w:contextualSpacing/>
    </w:pPr>
  </w:style>
  <w:style w:type="paragraph" w:styleId="Elencocontinua2">
    <w:name w:val="List Continue 2"/>
    <w:basedOn w:val="Normale"/>
    <w:uiPriority w:val="99"/>
    <w:semiHidden/>
    <w:unhideWhenUsed/>
    <w:rsid w:val="007115A4"/>
    <w:pPr>
      <w:spacing w:after="120"/>
      <w:ind w:left="720"/>
      <w:contextualSpacing/>
    </w:pPr>
  </w:style>
  <w:style w:type="paragraph" w:styleId="Elencocontinua3">
    <w:name w:val="List Continue 3"/>
    <w:basedOn w:val="Normale"/>
    <w:uiPriority w:val="99"/>
    <w:semiHidden/>
    <w:unhideWhenUsed/>
    <w:rsid w:val="007115A4"/>
    <w:pPr>
      <w:spacing w:after="120"/>
      <w:ind w:left="1080"/>
      <w:contextualSpacing/>
    </w:pPr>
  </w:style>
  <w:style w:type="paragraph" w:styleId="Elencocontinua4">
    <w:name w:val="List Continue 4"/>
    <w:basedOn w:val="Normale"/>
    <w:uiPriority w:val="99"/>
    <w:semiHidden/>
    <w:unhideWhenUsed/>
    <w:rsid w:val="007115A4"/>
    <w:pPr>
      <w:spacing w:after="120"/>
      <w:ind w:left="1440"/>
      <w:contextualSpacing/>
    </w:pPr>
  </w:style>
  <w:style w:type="paragraph" w:styleId="Elencocontinua5">
    <w:name w:val="List Continue 5"/>
    <w:basedOn w:val="Normale"/>
    <w:uiPriority w:val="99"/>
    <w:semiHidden/>
    <w:unhideWhenUsed/>
    <w:rsid w:val="007115A4"/>
    <w:pPr>
      <w:spacing w:after="120"/>
      <w:ind w:left="1800"/>
      <w:contextualSpacing/>
    </w:pPr>
  </w:style>
  <w:style w:type="paragraph" w:styleId="Paragrafoelenco">
    <w:name w:val="List Paragraph"/>
    <w:basedOn w:val="Normale"/>
    <w:uiPriority w:val="34"/>
    <w:unhideWhenUsed/>
    <w:qFormat/>
    <w:rsid w:val="007115A4"/>
    <w:pPr>
      <w:ind w:left="720"/>
      <w:contextualSpacing/>
    </w:pPr>
  </w:style>
  <w:style w:type="paragraph" w:styleId="Numeroelenco">
    <w:name w:val="List Number"/>
    <w:basedOn w:val="Normale"/>
    <w:uiPriority w:val="99"/>
    <w:semiHidden/>
    <w:unhideWhenUsed/>
    <w:rsid w:val="007115A4"/>
    <w:pPr>
      <w:numPr>
        <w:numId w:val="13"/>
      </w:numPr>
      <w:contextualSpacing/>
    </w:pPr>
  </w:style>
  <w:style w:type="paragraph" w:styleId="Numeroelenco2">
    <w:name w:val="List Number 2"/>
    <w:basedOn w:val="Normale"/>
    <w:uiPriority w:val="99"/>
    <w:semiHidden/>
    <w:unhideWhenUsed/>
    <w:rsid w:val="007115A4"/>
    <w:pPr>
      <w:numPr>
        <w:numId w:val="14"/>
      </w:numPr>
      <w:contextualSpacing/>
    </w:pPr>
  </w:style>
  <w:style w:type="paragraph" w:styleId="Numeroelenco3">
    <w:name w:val="List Number 3"/>
    <w:basedOn w:val="Normale"/>
    <w:uiPriority w:val="99"/>
    <w:semiHidden/>
    <w:unhideWhenUsed/>
    <w:rsid w:val="007115A4"/>
    <w:pPr>
      <w:numPr>
        <w:numId w:val="15"/>
      </w:numPr>
      <w:contextualSpacing/>
    </w:pPr>
  </w:style>
  <w:style w:type="paragraph" w:styleId="Numeroelenco4">
    <w:name w:val="List Number 4"/>
    <w:basedOn w:val="Normale"/>
    <w:uiPriority w:val="99"/>
    <w:semiHidden/>
    <w:unhideWhenUsed/>
    <w:rsid w:val="007115A4"/>
    <w:pPr>
      <w:numPr>
        <w:numId w:val="16"/>
      </w:numPr>
      <w:contextualSpacing/>
    </w:pPr>
  </w:style>
  <w:style w:type="paragraph" w:styleId="Numeroelenco5">
    <w:name w:val="List Number 5"/>
    <w:basedOn w:val="Normale"/>
    <w:uiPriority w:val="99"/>
    <w:semiHidden/>
    <w:unhideWhenUsed/>
    <w:rsid w:val="007115A4"/>
    <w:pPr>
      <w:numPr>
        <w:numId w:val="17"/>
      </w:numPr>
      <w:contextualSpacing/>
    </w:pPr>
  </w:style>
  <w:style w:type="paragraph" w:styleId="Puntoelenco">
    <w:name w:val="List Bullet"/>
    <w:basedOn w:val="Normale"/>
    <w:uiPriority w:val="99"/>
    <w:semiHidden/>
    <w:unhideWhenUsed/>
    <w:rsid w:val="007115A4"/>
    <w:pPr>
      <w:numPr>
        <w:numId w:val="8"/>
      </w:numPr>
      <w:contextualSpacing/>
    </w:pPr>
  </w:style>
  <w:style w:type="paragraph" w:styleId="Puntoelenco2">
    <w:name w:val="List Bullet 2"/>
    <w:basedOn w:val="Normale"/>
    <w:uiPriority w:val="99"/>
    <w:semiHidden/>
    <w:unhideWhenUsed/>
    <w:rsid w:val="007115A4"/>
    <w:pPr>
      <w:numPr>
        <w:numId w:val="9"/>
      </w:numPr>
      <w:contextualSpacing/>
    </w:pPr>
  </w:style>
  <w:style w:type="paragraph" w:styleId="Puntoelenco3">
    <w:name w:val="List Bullet 3"/>
    <w:basedOn w:val="Normale"/>
    <w:uiPriority w:val="99"/>
    <w:semiHidden/>
    <w:unhideWhenUsed/>
    <w:rsid w:val="007115A4"/>
    <w:pPr>
      <w:numPr>
        <w:numId w:val="10"/>
      </w:numPr>
      <w:contextualSpacing/>
    </w:pPr>
  </w:style>
  <w:style w:type="paragraph" w:styleId="Puntoelenco4">
    <w:name w:val="List Bullet 4"/>
    <w:basedOn w:val="Normale"/>
    <w:uiPriority w:val="99"/>
    <w:semiHidden/>
    <w:unhideWhenUsed/>
    <w:rsid w:val="007115A4"/>
    <w:pPr>
      <w:numPr>
        <w:numId w:val="11"/>
      </w:numPr>
      <w:contextualSpacing/>
    </w:pPr>
  </w:style>
  <w:style w:type="paragraph" w:styleId="Puntoelenco5">
    <w:name w:val="List Bullet 5"/>
    <w:basedOn w:val="Normale"/>
    <w:uiPriority w:val="99"/>
    <w:semiHidden/>
    <w:unhideWhenUsed/>
    <w:rsid w:val="007115A4"/>
    <w:pPr>
      <w:numPr>
        <w:numId w:val="12"/>
      </w:numPr>
      <w:contextualSpacing/>
    </w:pPr>
  </w:style>
  <w:style w:type="table" w:styleId="Tabellaclassica1">
    <w:name w:val="Table Classic 1"/>
    <w:basedOn w:val="Tabellanormale"/>
    <w:uiPriority w:val="99"/>
    <w:semiHidden/>
    <w:unhideWhenUsed/>
    <w:rsid w:val="007115A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uiPriority w:val="99"/>
    <w:semiHidden/>
    <w:unhideWhenUsed/>
    <w:rsid w:val="007115A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uiPriority w:val="99"/>
    <w:semiHidden/>
    <w:unhideWhenUsed/>
    <w:rsid w:val="007115A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uiPriority w:val="99"/>
    <w:semiHidden/>
    <w:unhideWhenUsed/>
    <w:rsid w:val="007115A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Indicedellefigure">
    <w:name w:val="table of figures"/>
    <w:basedOn w:val="Normale"/>
    <w:next w:val="Normale"/>
    <w:uiPriority w:val="99"/>
    <w:semiHidden/>
    <w:unhideWhenUsed/>
    <w:rsid w:val="007115A4"/>
  </w:style>
  <w:style w:type="character" w:styleId="Rimandonotadichiusura">
    <w:name w:val="endnote reference"/>
    <w:basedOn w:val="Carpredefinitoparagrafo"/>
    <w:uiPriority w:val="99"/>
    <w:semiHidden/>
    <w:unhideWhenUsed/>
    <w:rsid w:val="007115A4"/>
    <w:rPr>
      <w:rFonts w:ascii="Calibri" w:hAnsi="Calibri" w:cs="Calibri"/>
      <w:vertAlign w:val="superscript"/>
    </w:rPr>
  </w:style>
  <w:style w:type="paragraph" w:styleId="Indicefonti">
    <w:name w:val="table of authorities"/>
    <w:basedOn w:val="Normale"/>
    <w:next w:val="Normale"/>
    <w:uiPriority w:val="99"/>
    <w:semiHidden/>
    <w:unhideWhenUsed/>
    <w:rsid w:val="007115A4"/>
    <w:pPr>
      <w:ind w:left="220" w:hanging="220"/>
    </w:pPr>
  </w:style>
  <w:style w:type="paragraph" w:styleId="Titoloindicefonti">
    <w:name w:val="toa heading"/>
    <w:basedOn w:val="Normale"/>
    <w:next w:val="Normale"/>
    <w:uiPriority w:val="99"/>
    <w:semiHidden/>
    <w:unhideWhenUsed/>
    <w:rsid w:val="007115A4"/>
    <w:pPr>
      <w:spacing w:before="120"/>
    </w:pPr>
    <w:rPr>
      <w:rFonts w:ascii="Calibri Light" w:eastAsiaTheme="majorEastAsia" w:hAnsi="Calibri Light" w:cs="Calibri Light"/>
      <w:b/>
      <w:bCs/>
      <w:sz w:val="24"/>
      <w:szCs w:val="24"/>
    </w:rPr>
  </w:style>
  <w:style w:type="table" w:styleId="Elencoacolori">
    <w:name w:val="Colorful List"/>
    <w:basedOn w:val="Tabellanormale"/>
    <w:uiPriority w:val="72"/>
    <w:semiHidden/>
    <w:unhideWhenUsed/>
    <w:rsid w:val="007115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semiHidden/>
    <w:unhideWhenUsed/>
    <w:rsid w:val="007115A4"/>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Elencoacolori-Colore2">
    <w:name w:val="Colorful List Accent 2"/>
    <w:basedOn w:val="Tabellanormale"/>
    <w:uiPriority w:val="72"/>
    <w:semiHidden/>
    <w:unhideWhenUsed/>
    <w:rsid w:val="007115A4"/>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Elencoacolori-Colore3">
    <w:name w:val="Colorful List Accent 3"/>
    <w:basedOn w:val="Tabellanormale"/>
    <w:uiPriority w:val="72"/>
    <w:semiHidden/>
    <w:unhideWhenUsed/>
    <w:rsid w:val="007115A4"/>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Elencoacolori-Colore4">
    <w:name w:val="Colorful List Accent 4"/>
    <w:basedOn w:val="Tabellanormale"/>
    <w:uiPriority w:val="72"/>
    <w:semiHidden/>
    <w:unhideWhenUsed/>
    <w:rsid w:val="007115A4"/>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Elencoacolori-Colore5">
    <w:name w:val="Colorful List Accent 5"/>
    <w:basedOn w:val="Tabellanormale"/>
    <w:uiPriority w:val="72"/>
    <w:semiHidden/>
    <w:unhideWhenUsed/>
    <w:rsid w:val="007115A4"/>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Elencoacolori-Colore6">
    <w:name w:val="Colorful List Accent 6"/>
    <w:basedOn w:val="Tabellanormale"/>
    <w:uiPriority w:val="72"/>
    <w:rsid w:val="007115A4"/>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laacolori1">
    <w:name w:val="Table Colorful 1"/>
    <w:basedOn w:val="Tabellanormale"/>
    <w:uiPriority w:val="99"/>
    <w:semiHidden/>
    <w:unhideWhenUsed/>
    <w:rsid w:val="007115A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uiPriority w:val="99"/>
    <w:semiHidden/>
    <w:unhideWhenUsed/>
    <w:rsid w:val="007115A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uiPriority w:val="99"/>
    <w:semiHidden/>
    <w:unhideWhenUsed/>
    <w:rsid w:val="007115A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fondoacolori">
    <w:name w:val="Colorful Shading"/>
    <w:basedOn w:val="Tabellanormale"/>
    <w:uiPriority w:val="71"/>
    <w:semiHidden/>
    <w:unhideWhenUsed/>
    <w:rsid w:val="007115A4"/>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semiHidden/>
    <w:unhideWhenUsed/>
    <w:rsid w:val="007115A4"/>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semiHidden/>
    <w:unhideWhenUsed/>
    <w:rsid w:val="007115A4"/>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semiHidden/>
    <w:unhideWhenUsed/>
    <w:rsid w:val="007115A4"/>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fondoacolori-Colore4">
    <w:name w:val="Colorful Shading Accent 4"/>
    <w:basedOn w:val="Tabellanormale"/>
    <w:uiPriority w:val="71"/>
    <w:semiHidden/>
    <w:unhideWhenUsed/>
    <w:rsid w:val="007115A4"/>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semiHidden/>
    <w:unhideWhenUsed/>
    <w:rsid w:val="007115A4"/>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rsid w:val="007115A4"/>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igliaacolori">
    <w:name w:val="Colorful Grid"/>
    <w:basedOn w:val="Tabellanormale"/>
    <w:uiPriority w:val="73"/>
    <w:semiHidden/>
    <w:unhideWhenUsed/>
    <w:rsid w:val="007115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semiHidden/>
    <w:unhideWhenUsed/>
    <w:rsid w:val="007115A4"/>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gliaacolori-Colore2">
    <w:name w:val="Colorful Grid Accent 2"/>
    <w:basedOn w:val="Tabellanormale"/>
    <w:uiPriority w:val="73"/>
    <w:semiHidden/>
    <w:unhideWhenUsed/>
    <w:rsid w:val="007115A4"/>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gliaacolori-Colore3">
    <w:name w:val="Colorful Grid Accent 3"/>
    <w:basedOn w:val="Tabellanormale"/>
    <w:uiPriority w:val="73"/>
    <w:semiHidden/>
    <w:unhideWhenUsed/>
    <w:rsid w:val="007115A4"/>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gliaacolori-Colore4">
    <w:name w:val="Colorful Grid Accent 4"/>
    <w:basedOn w:val="Tabellanormale"/>
    <w:uiPriority w:val="73"/>
    <w:semiHidden/>
    <w:unhideWhenUsed/>
    <w:rsid w:val="007115A4"/>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gliaacolori-Colore5">
    <w:name w:val="Colorful Grid Accent 5"/>
    <w:basedOn w:val="Tabellanormale"/>
    <w:uiPriority w:val="73"/>
    <w:semiHidden/>
    <w:unhideWhenUsed/>
    <w:rsid w:val="007115A4"/>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gliaacolori-Colore6">
    <w:name w:val="Colorful Grid Accent 6"/>
    <w:basedOn w:val="Tabellanormale"/>
    <w:uiPriority w:val="73"/>
    <w:rsid w:val="007115A4"/>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Indirizzodestinatario">
    <w:name w:val="envelope address"/>
    <w:basedOn w:val="Normale"/>
    <w:uiPriority w:val="99"/>
    <w:semiHidden/>
    <w:unhideWhenUsed/>
    <w:rsid w:val="007115A4"/>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oloSezione">
    <w:name w:val="Outline List 3"/>
    <w:basedOn w:val="Nessunelenco"/>
    <w:uiPriority w:val="99"/>
    <w:semiHidden/>
    <w:unhideWhenUsed/>
    <w:rsid w:val="007115A4"/>
    <w:pPr>
      <w:numPr>
        <w:numId w:val="26"/>
      </w:numPr>
    </w:pPr>
  </w:style>
  <w:style w:type="table" w:styleId="Tabellasemplice-1">
    <w:name w:val="Plain Table 1"/>
    <w:basedOn w:val="Tabellanormale"/>
    <w:uiPriority w:val="41"/>
    <w:rsid w:val="007115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7115A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7115A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7115A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7115A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essunaspaziatura">
    <w:name w:val="No Spacing"/>
    <w:uiPriority w:val="1"/>
    <w:qFormat/>
    <w:rsid w:val="007115A4"/>
    <w:rPr>
      <w:rFonts w:ascii="Calibri" w:hAnsi="Calibri" w:cs="Calibri"/>
    </w:rPr>
  </w:style>
  <w:style w:type="paragraph" w:styleId="Data">
    <w:name w:val="Date"/>
    <w:basedOn w:val="Normale"/>
    <w:next w:val="Normale"/>
    <w:link w:val="DataCarattere"/>
    <w:uiPriority w:val="99"/>
    <w:semiHidden/>
    <w:unhideWhenUsed/>
    <w:rsid w:val="007115A4"/>
  </w:style>
  <w:style w:type="character" w:customStyle="1" w:styleId="DataCarattere">
    <w:name w:val="Data Carattere"/>
    <w:basedOn w:val="Carpredefinitoparagrafo"/>
    <w:link w:val="Data"/>
    <w:uiPriority w:val="99"/>
    <w:semiHidden/>
    <w:rsid w:val="007115A4"/>
    <w:rPr>
      <w:rFonts w:ascii="Calibri" w:hAnsi="Calibri" w:cs="Calibri"/>
    </w:rPr>
  </w:style>
  <w:style w:type="paragraph" w:styleId="NormaleWeb">
    <w:name w:val="Normal (Web)"/>
    <w:basedOn w:val="Normale"/>
    <w:uiPriority w:val="99"/>
    <w:semiHidden/>
    <w:unhideWhenUsed/>
    <w:rsid w:val="007115A4"/>
    <w:rPr>
      <w:rFonts w:ascii="Times New Roman" w:hAnsi="Times New Roman" w:cs="Times New Roman"/>
      <w:sz w:val="24"/>
      <w:szCs w:val="24"/>
    </w:rPr>
  </w:style>
  <w:style w:type="character" w:styleId="Collegamentoipertestualeintelligente">
    <w:name w:val="Smart Hyperlink"/>
    <w:basedOn w:val="Carpredefinitoparagrafo"/>
    <w:uiPriority w:val="99"/>
    <w:semiHidden/>
    <w:unhideWhenUsed/>
    <w:rsid w:val="007115A4"/>
    <w:rPr>
      <w:rFonts w:ascii="Calibri" w:hAnsi="Calibri" w:cs="Calibri"/>
      <w:u w:val="dotted"/>
    </w:rPr>
  </w:style>
  <w:style w:type="character" w:styleId="Menzionenonrisolta">
    <w:name w:val="Unresolved Mention"/>
    <w:basedOn w:val="Carpredefinitoparagrafo"/>
    <w:uiPriority w:val="99"/>
    <w:semiHidden/>
    <w:unhideWhenUsed/>
    <w:rsid w:val="007115A4"/>
    <w:rPr>
      <w:rFonts w:ascii="Calibri" w:hAnsi="Calibri" w:cs="Calibri"/>
      <w:color w:val="605E5C"/>
      <w:shd w:val="clear" w:color="auto" w:fill="E1DFDD"/>
    </w:rPr>
  </w:style>
  <w:style w:type="paragraph" w:styleId="Corpotesto">
    <w:name w:val="Body Text"/>
    <w:basedOn w:val="Normale"/>
    <w:link w:val="CorpotestoCarattere"/>
    <w:uiPriority w:val="99"/>
    <w:semiHidden/>
    <w:unhideWhenUsed/>
    <w:rsid w:val="007115A4"/>
    <w:pPr>
      <w:spacing w:after="120"/>
    </w:pPr>
  </w:style>
  <w:style w:type="character" w:customStyle="1" w:styleId="CorpotestoCarattere">
    <w:name w:val="Corpo testo Carattere"/>
    <w:basedOn w:val="Carpredefinitoparagrafo"/>
    <w:link w:val="Corpotesto"/>
    <w:uiPriority w:val="99"/>
    <w:semiHidden/>
    <w:rsid w:val="007115A4"/>
    <w:rPr>
      <w:rFonts w:ascii="Calibri" w:hAnsi="Calibri" w:cs="Calibri"/>
    </w:rPr>
  </w:style>
  <w:style w:type="paragraph" w:styleId="Corpodeltesto2">
    <w:name w:val="Body Text 2"/>
    <w:basedOn w:val="Normale"/>
    <w:link w:val="Corpodeltesto2Carattere"/>
    <w:uiPriority w:val="99"/>
    <w:semiHidden/>
    <w:unhideWhenUsed/>
    <w:rsid w:val="007115A4"/>
    <w:pPr>
      <w:spacing w:after="120" w:line="480" w:lineRule="auto"/>
    </w:pPr>
  </w:style>
  <w:style w:type="character" w:customStyle="1" w:styleId="Corpodeltesto2Carattere">
    <w:name w:val="Corpo del testo 2 Carattere"/>
    <w:basedOn w:val="Carpredefinitoparagrafo"/>
    <w:link w:val="Corpodeltesto2"/>
    <w:uiPriority w:val="99"/>
    <w:semiHidden/>
    <w:rsid w:val="007115A4"/>
    <w:rPr>
      <w:rFonts w:ascii="Calibri" w:hAnsi="Calibri" w:cs="Calibri"/>
    </w:rPr>
  </w:style>
  <w:style w:type="paragraph" w:styleId="Rientrocorpodeltesto">
    <w:name w:val="Body Text Indent"/>
    <w:basedOn w:val="Normale"/>
    <w:link w:val="RientrocorpodeltestoCarattere"/>
    <w:uiPriority w:val="99"/>
    <w:semiHidden/>
    <w:unhideWhenUsed/>
    <w:rsid w:val="007115A4"/>
    <w:pPr>
      <w:spacing w:after="120"/>
      <w:ind w:left="360"/>
    </w:pPr>
  </w:style>
  <w:style w:type="character" w:customStyle="1" w:styleId="RientrocorpodeltestoCarattere">
    <w:name w:val="Rientro corpo del testo Carattere"/>
    <w:basedOn w:val="Carpredefinitoparagrafo"/>
    <w:link w:val="Rientrocorpodeltesto"/>
    <w:uiPriority w:val="99"/>
    <w:semiHidden/>
    <w:rsid w:val="007115A4"/>
    <w:rPr>
      <w:rFonts w:ascii="Calibri" w:hAnsi="Calibri" w:cs="Calibri"/>
    </w:rPr>
  </w:style>
  <w:style w:type="paragraph" w:styleId="Rientrocorpodeltesto2">
    <w:name w:val="Body Text Indent 2"/>
    <w:basedOn w:val="Normale"/>
    <w:link w:val="Rientrocorpodeltesto2Carattere"/>
    <w:uiPriority w:val="99"/>
    <w:semiHidden/>
    <w:unhideWhenUsed/>
    <w:rsid w:val="007115A4"/>
    <w:pPr>
      <w:spacing w:after="120" w:line="480" w:lineRule="auto"/>
      <w:ind w:left="360"/>
    </w:pPr>
  </w:style>
  <w:style w:type="character" w:customStyle="1" w:styleId="Rientrocorpodeltesto2Carattere">
    <w:name w:val="Rientro corpo del testo 2 Carattere"/>
    <w:basedOn w:val="Carpredefinitoparagrafo"/>
    <w:link w:val="Rientrocorpodeltesto2"/>
    <w:uiPriority w:val="99"/>
    <w:semiHidden/>
    <w:rsid w:val="007115A4"/>
    <w:rPr>
      <w:rFonts w:ascii="Calibri" w:hAnsi="Calibri" w:cs="Calibri"/>
    </w:rPr>
  </w:style>
  <w:style w:type="paragraph" w:styleId="Primorientrocorpodeltesto">
    <w:name w:val="Body Text First Indent"/>
    <w:basedOn w:val="Corpotesto"/>
    <w:link w:val="PrimorientrocorpodeltestoCarattere"/>
    <w:uiPriority w:val="99"/>
    <w:semiHidden/>
    <w:unhideWhenUsed/>
    <w:rsid w:val="007115A4"/>
    <w:pPr>
      <w:spacing w:after="0"/>
      <w:ind w:firstLine="360"/>
    </w:pPr>
  </w:style>
  <w:style w:type="character" w:customStyle="1" w:styleId="PrimorientrocorpodeltestoCarattere">
    <w:name w:val="Primo rientro corpo del testo Carattere"/>
    <w:basedOn w:val="CorpotestoCarattere"/>
    <w:link w:val="Primorientrocorpodeltesto"/>
    <w:uiPriority w:val="99"/>
    <w:semiHidden/>
    <w:rsid w:val="007115A4"/>
    <w:rPr>
      <w:rFonts w:ascii="Calibri" w:hAnsi="Calibri" w:cs="Calibri"/>
    </w:rPr>
  </w:style>
  <w:style w:type="paragraph" w:styleId="Primorientrocorpodeltesto2">
    <w:name w:val="Body Text First Indent 2"/>
    <w:basedOn w:val="Rientrocorpodeltesto"/>
    <w:link w:val="Primorientrocorpodeltesto2Carattere"/>
    <w:uiPriority w:val="99"/>
    <w:semiHidden/>
    <w:unhideWhenUsed/>
    <w:rsid w:val="007115A4"/>
    <w:pPr>
      <w:spacing w:after="0"/>
      <w:ind w:firstLine="360"/>
    </w:pPr>
  </w:style>
  <w:style w:type="character" w:customStyle="1" w:styleId="Primorientrocorpodeltesto2Carattere">
    <w:name w:val="Primo rientro corpo del testo 2 Carattere"/>
    <w:basedOn w:val="RientrocorpodeltestoCarattere"/>
    <w:link w:val="Primorientrocorpodeltesto2"/>
    <w:uiPriority w:val="99"/>
    <w:semiHidden/>
    <w:rsid w:val="007115A4"/>
    <w:rPr>
      <w:rFonts w:ascii="Calibri" w:hAnsi="Calibri" w:cs="Calibri"/>
    </w:rPr>
  </w:style>
  <w:style w:type="paragraph" w:styleId="Rientronormale">
    <w:name w:val="Normal Indent"/>
    <w:basedOn w:val="Normale"/>
    <w:uiPriority w:val="99"/>
    <w:semiHidden/>
    <w:unhideWhenUsed/>
    <w:rsid w:val="007115A4"/>
    <w:pPr>
      <w:ind w:left="720"/>
    </w:pPr>
  </w:style>
  <w:style w:type="paragraph" w:styleId="Intestazionenota">
    <w:name w:val="Note Heading"/>
    <w:basedOn w:val="Normale"/>
    <w:next w:val="Normale"/>
    <w:link w:val="IntestazionenotaCarattere"/>
    <w:uiPriority w:val="99"/>
    <w:semiHidden/>
    <w:unhideWhenUsed/>
    <w:rsid w:val="007115A4"/>
  </w:style>
  <w:style w:type="character" w:customStyle="1" w:styleId="IntestazionenotaCarattere">
    <w:name w:val="Intestazione nota Carattere"/>
    <w:basedOn w:val="Carpredefinitoparagrafo"/>
    <w:link w:val="Intestazionenota"/>
    <w:uiPriority w:val="99"/>
    <w:semiHidden/>
    <w:rsid w:val="007115A4"/>
    <w:rPr>
      <w:rFonts w:ascii="Calibri" w:hAnsi="Calibri" w:cs="Calibri"/>
    </w:rPr>
  </w:style>
  <w:style w:type="table" w:styleId="Tabellacontemporanea">
    <w:name w:val="Table Contemporary"/>
    <w:basedOn w:val="Tabellanormale"/>
    <w:uiPriority w:val="99"/>
    <w:semiHidden/>
    <w:unhideWhenUsed/>
    <w:rsid w:val="007115A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ncochiaro">
    <w:name w:val="Light List"/>
    <w:basedOn w:val="Tabellanormale"/>
    <w:uiPriority w:val="61"/>
    <w:semiHidden/>
    <w:unhideWhenUsed/>
    <w:rsid w:val="007115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semiHidden/>
    <w:unhideWhenUsed/>
    <w:rsid w:val="007115A4"/>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Elencochiaro-Colore2">
    <w:name w:val="Light List Accent 2"/>
    <w:basedOn w:val="Tabellanormale"/>
    <w:uiPriority w:val="61"/>
    <w:semiHidden/>
    <w:unhideWhenUsed/>
    <w:rsid w:val="007115A4"/>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Elencochiaro-Colore3">
    <w:name w:val="Light List Accent 3"/>
    <w:basedOn w:val="Tabellanormale"/>
    <w:uiPriority w:val="61"/>
    <w:semiHidden/>
    <w:unhideWhenUsed/>
    <w:rsid w:val="007115A4"/>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Elencochiaro-Colore4">
    <w:name w:val="Light List Accent 4"/>
    <w:basedOn w:val="Tabellanormale"/>
    <w:uiPriority w:val="61"/>
    <w:semiHidden/>
    <w:unhideWhenUsed/>
    <w:rsid w:val="007115A4"/>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Elencochiaro-Colore5">
    <w:name w:val="Light List Accent 5"/>
    <w:basedOn w:val="Tabellanormale"/>
    <w:uiPriority w:val="61"/>
    <w:semiHidden/>
    <w:unhideWhenUsed/>
    <w:rsid w:val="007115A4"/>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Elencochiaro-Colore6">
    <w:name w:val="Light List Accent 6"/>
    <w:basedOn w:val="Tabellanormale"/>
    <w:uiPriority w:val="61"/>
    <w:semiHidden/>
    <w:unhideWhenUsed/>
    <w:rsid w:val="007115A4"/>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fondochiaro">
    <w:name w:val="Light Shading"/>
    <w:basedOn w:val="Tabellanormale"/>
    <w:uiPriority w:val="60"/>
    <w:semiHidden/>
    <w:unhideWhenUsed/>
    <w:rsid w:val="007115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semiHidden/>
    <w:unhideWhenUsed/>
    <w:rsid w:val="007115A4"/>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fondochiaro-Colore2">
    <w:name w:val="Light Shading Accent 2"/>
    <w:basedOn w:val="Tabellanormale"/>
    <w:uiPriority w:val="60"/>
    <w:semiHidden/>
    <w:unhideWhenUsed/>
    <w:rsid w:val="007115A4"/>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fondochiaro-Colore3">
    <w:name w:val="Light Shading Accent 3"/>
    <w:basedOn w:val="Tabellanormale"/>
    <w:uiPriority w:val="60"/>
    <w:semiHidden/>
    <w:unhideWhenUsed/>
    <w:rsid w:val="007115A4"/>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fondochiaro-Colore4">
    <w:name w:val="Light Shading Accent 4"/>
    <w:basedOn w:val="Tabellanormale"/>
    <w:uiPriority w:val="60"/>
    <w:semiHidden/>
    <w:unhideWhenUsed/>
    <w:rsid w:val="007115A4"/>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fondochiaro-Colore5">
    <w:name w:val="Light Shading Accent 5"/>
    <w:basedOn w:val="Tabellanormale"/>
    <w:uiPriority w:val="60"/>
    <w:semiHidden/>
    <w:unhideWhenUsed/>
    <w:rsid w:val="007115A4"/>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fondochiaro-Colore6">
    <w:name w:val="Light Shading Accent 6"/>
    <w:basedOn w:val="Tabellanormale"/>
    <w:uiPriority w:val="60"/>
    <w:semiHidden/>
    <w:unhideWhenUsed/>
    <w:rsid w:val="007115A4"/>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igliachiara">
    <w:name w:val="Light Grid"/>
    <w:basedOn w:val="Tabellanormale"/>
    <w:uiPriority w:val="62"/>
    <w:semiHidden/>
    <w:unhideWhenUsed/>
    <w:rsid w:val="007115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7115A4"/>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gliachiara-Colore2">
    <w:name w:val="Light Grid Accent 2"/>
    <w:basedOn w:val="Tabellanormale"/>
    <w:uiPriority w:val="62"/>
    <w:semiHidden/>
    <w:unhideWhenUsed/>
    <w:rsid w:val="007115A4"/>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gliachiara-Colore3">
    <w:name w:val="Light Grid Accent 3"/>
    <w:basedOn w:val="Tabellanormale"/>
    <w:uiPriority w:val="62"/>
    <w:semiHidden/>
    <w:unhideWhenUsed/>
    <w:rsid w:val="007115A4"/>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gliachiara-Colore4">
    <w:name w:val="Light Grid Accent 4"/>
    <w:basedOn w:val="Tabellanormale"/>
    <w:uiPriority w:val="62"/>
    <w:semiHidden/>
    <w:unhideWhenUsed/>
    <w:rsid w:val="007115A4"/>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gliachiara-Colore5">
    <w:name w:val="Light Grid Accent 5"/>
    <w:basedOn w:val="Tabellanormale"/>
    <w:uiPriority w:val="62"/>
    <w:semiHidden/>
    <w:unhideWhenUsed/>
    <w:rsid w:val="007115A4"/>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gliachiara-Colore6">
    <w:name w:val="Light Grid Accent 6"/>
    <w:basedOn w:val="Tabellanormale"/>
    <w:uiPriority w:val="62"/>
    <w:semiHidden/>
    <w:unhideWhenUsed/>
    <w:rsid w:val="007115A4"/>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Elencoscuro">
    <w:name w:val="Dark List"/>
    <w:basedOn w:val="Tabellanormale"/>
    <w:uiPriority w:val="70"/>
    <w:semiHidden/>
    <w:unhideWhenUsed/>
    <w:rsid w:val="007115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semiHidden/>
    <w:unhideWhenUsed/>
    <w:rsid w:val="007115A4"/>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Elencoscuro-Colore2">
    <w:name w:val="Dark List Accent 2"/>
    <w:basedOn w:val="Tabellanormale"/>
    <w:uiPriority w:val="70"/>
    <w:semiHidden/>
    <w:unhideWhenUsed/>
    <w:rsid w:val="007115A4"/>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Elencoscuro-Colore3">
    <w:name w:val="Dark List Accent 3"/>
    <w:basedOn w:val="Tabellanormale"/>
    <w:uiPriority w:val="70"/>
    <w:semiHidden/>
    <w:unhideWhenUsed/>
    <w:rsid w:val="007115A4"/>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Elencoscuro-Colore4">
    <w:name w:val="Dark List Accent 4"/>
    <w:basedOn w:val="Tabellanormale"/>
    <w:uiPriority w:val="70"/>
    <w:semiHidden/>
    <w:unhideWhenUsed/>
    <w:rsid w:val="007115A4"/>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Elencoscuro-Colore5">
    <w:name w:val="Dark List Accent 5"/>
    <w:basedOn w:val="Tabellanormale"/>
    <w:uiPriority w:val="70"/>
    <w:semiHidden/>
    <w:unhideWhenUsed/>
    <w:rsid w:val="007115A4"/>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Elencoscuro-Colore6">
    <w:name w:val="Dark List Accent 6"/>
    <w:basedOn w:val="Tabellanormale"/>
    <w:uiPriority w:val="70"/>
    <w:rsid w:val="007115A4"/>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ellaelenco1chiara">
    <w:name w:val="List Table 1 Light"/>
    <w:basedOn w:val="Tabellanormale"/>
    <w:uiPriority w:val="46"/>
    <w:rsid w:val="007115A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1">
    <w:name w:val="List Table 1 Light Accent 1"/>
    <w:basedOn w:val="Tabellanormale"/>
    <w:uiPriority w:val="46"/>
    <w:rsid w:val="007115A4"/>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1chiara-colore2">
    <w:name w:val="List Table 1 Light Accent 2"/>
    <w:basedOn w:val="Tabellanormale"/>
    <w:uiPriority w:val="46"/>
    <w:rsid w:val="007115A4"/>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elenco1chiara-colore3">
    <w:name w:val="List Table 1 Light Accent 3"/>
    <w:basedOn w:val="Tabellanormale"/>
    <w:uiPriority w:val="46"/>
    <w:rsid w:val="007115A4"/>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1chiara-colore4">
    <w:name w:val="List Table 1 Light Accent 4"/>
    <w:basedOn w:val="Tabellanormale"/>
    <w:uiPriority w:val="46"/>
    <w:rsid w:val="007115A4"/>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1chiara-colore5">
    <w:name w:val="List Table 1 Light Accent 5"/>
    <w:basedOn w:val="Tabellanormale"/>
    <w:uiPriority w:val="46"/>
    <w:rsid w:val="007115A4"/>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elenco1chiara-colore6">
    <w:name w:val="List Table 1 Light Accent 6"/>
    <w:basedOn w:val="Tabellanormale"/>
    <w:uiPriority w:val="46"/>
    <w:rsid w:val="007115A4"/>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2">
    <w:name w:val="List Table 2"/>
    <w:basedOn w:val="Tabellanormale"/>
    <w:uiPriority w:val="47"/>
    <w:rsid w:val="007115A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2-colore1">
    <w:name w:val="List Table 2 Accent 1"/>
    <w:basedOn w:val="Tabellanormale"/>
    <w:uiPriority w:val="47"/>
    <w:rsid w:val="007115A4"/>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2-colore2">
    <w:name w:val="List Table 2 Accent 2"/>
    <w:basedOn w:val="Tabellanormale"/>
    <w:uiPriority w:val="47"/>
    <w:rsid w:val="007115A4"/>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elenco2-colore3">
    <w:name w:val="List Table 2 Accent 3"/>
    <w:basedOn w:val="Tabellanormale"/>
    <w:uiPriority w:val="47"/>
    <w:rsid w:val="007115A4"/>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2-colore4">
    <w:name w:val="List Table 2 Accent 4"/>
    <w:basedOn w:val="Tabellanormale"/>
    <w:uiPriority w:val="47"/>
    <w:rsid w:val="007115A4"/>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2-colore5">
    <w:name w:val="List Table 2 Accent 5"/>
    <w:basedOn w:val="Tabellanormale"/>
    <w:uiPriority w:val="47"/>
    <w:rsid w:val="007115A4"/>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elenco2-colore6">
    <w:name w:val="List Table 2 Accent 6"/>
    <w:basedOn w:val="Tabellanormale"/>
    <w:uiPriority w:val="47"/>
    <w:rsid w:val="007115A4"/>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Elencotab3">
    <w:name w:val="List Table 3"/>
    <w:basedOn w:val="Tabellanormale"/>
    <w:uiPriority w:val="48"/>
    <w:rsid w:val="007115A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elenco3-colore1">
    <w:name w:val="List Table 3 Accent 1"/>
    <w:basedOn w:val="Tabellanormale"/>
    <w:uiPriority w:val="48"/>
    <w:rsid w:val="007115A4"/>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laelenco3-colore2">
    <w:name w:val="List Table 3 Accent 2"/>
    <w:basedOn w:val="Tabellanormale"/>
    <w:uiPriority w:val="48"/>
    <w:rsid w:val="007115A4"/>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laelenco3-colore3">
    <w:name w:val="List Table 3 Accent 3"/>
    <w:basedOn w:val="Tabellanormale"/>
    <w:uiPriority w:val="48"/>
    <w:rsid w:val="007115A4"/>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laelenco3-colore4">
    <w:name w:val="List Table 3 Accent 4"/>
    <w:basedOn w:val="Tabellanormale"/>
    <w:uiPriority w:val="48"/>
    <w:rsid w:val="007115A4"/>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laelenco3-colore5">
    <w:name w:val="List Table 3 Accent 5"/>
    <w:basedOn w:val="Tabellanormale"/>
    <w:uiPriority w:val="48"/>
    <w:rsid w:val="007115A4"/>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laelenco3-colore6">
    <w:name w:val="List Table 3 Accent 6"/>
    <w:basedOn w:val="Tabellanormale"/>
    <w:uiPriority w:val="48"/>
    <w:rsid w:val="007115A4"/>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Elencotab4">
    <w:name w:val="List Table 4"/>
    <w:basedOn w:val="Tabellanormale"/>
    <w:uiPriority w:val="49"/>
    <w:rsid w:val="007115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4-colore1">
    <w:name w:val="List Table 4 Accent 1"/>
    <w:basedOn w:val="Tabellanormale"/>
    <w:uiPriority w:val="49"/>
    <w:rsid w:val="007115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4-colore2">
    <w:name w:val="List Table 4 Accent 2"/>
    <w:basedOn w:val="Tabellanormale"/>
    <w:uiPriority w:val="49"/>
    <w:rsid w:val="007115A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elenco4-colore3">
    <w:name w:val="List Table 4 Accent 3"/>
    <w:basedOn w:val="Tabellanormale"/>
    <w:uiPriority w:val="49"/>
    <w:rsid w:val="007115A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4-colore4">
    <w:name w:val="List Table 4 Accent 4"/>
    <w:basedOn w:val="Tabellanormale"/>
    <w:uiPriority w:val="49"/>
    <w:rsid w:val="007115A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4-colore5">
    <w:name w:val="List Table 4 Accent 5"/>
    <w:basedOn w:val="Tabellanormale"/>
    <w:uiPriority w:val="49"/>
    <w:rsid w:val="007115A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elenco4-colore6">
    <w:name w:val="List Table 4 Accent 6"/>
    <w:basedOn w:val="Tabellanormale"/>
    <w:uiPriority w:val="49"/>
    <w:rsid w:val="007115A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5scura">
    <w:name w:val="List Table 5 Dark"/>
    <w:basedOn w:val="Tabellanormale"/>
    <w:uiPriority w:val="50"/>
    <w:rsid w:val="007115A4"/>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1">
    <w:name w:val="List Table 5 Dark Accent 1"/>
    <w:basedOn w:val="Tabellanormale"/>
    <w:uiPriority w:val="50"/>
    <w:rsid w:val="007115A4"/>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2">
    <w:name w:val="List Table 5 Dark Accent 2"/>
    <w:basedOn w:val="Tabellanormale"/>
    <w:uiPriority w:val="50"/>
    <w:rsid w:val="007115A4"/>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7115A4"/>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4">
    <w:name w:val="List Table 5 Dark Accent 4"/>
    <w:basedOn w:val="Tabellanormale"/>
    <w:uiPriority w:val="50"/>
    <w:rsid w:val="007115A4"/>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5">
    <w:name w:val="List Table 5 Dark Accent 5"/>
    <w:basedOn w:val="Tabellanormale"/>
    <w:uiPriority w:val="50"/>
    <w:rsid w:val="007115A4"/>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6">
    <w:name w:val="List Table 5 Dark Accent 6"/>
    <w:basedOn w:val="Tabellanormale"/>
    <w:uiPriority w:val="50"/>
    <w:rsid w:val="007115A4"/>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6acolori">
    <w:name w:val="List Table 6 Colorful"/>
    <w:basedOn w:val="Tabellanormale"/>
    <w:uiPriority w:val="51"/>
    <w:rsid w:val="007115A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6acolori-colore1">
    <w:name w:val="List Table 6 Colorful Accent 1"/>
    <w:basedOn w:val="Tabellanormale"/>
    <w:uiPriority w:val="51"/>
    <w:rsid w:val="007115A4"/>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6acolori-colore2">
    <w:name w:val="List Table 6 Colorful Accent 2"/>
    <w:basedOn w:val="Tabellanormale"/>
    <w:uiPriority w:val="51"/>
    <w:rsid w:val="007115A4"/>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elenco6acolori-colore3">
    <w:name w:val="List Table 6 Colorful Accent 3"/>
    <w:basedOn w:val="Tabellanormale"/>
    <w:uiPriority w:val="51"/>
    <w:rsid w:val="007115A4"/>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6acolori-colore4">
    <w:name w:val="List Table 6 Colorful Accent 4"/>
    <w:basedOn w:val="Tabellanormale"/>
    <w:uiPriority w:val="51"/>
    <w:rsid w:val="007115A4"/>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6acolori-colore5">
    <w:name w:val="List Table 6 Colorful Accent 5"/>
    <w:basedOn w:val="Tabellanormale"/>
    <w:uiPriority w:val="51"/>
    <w:rsid w:val="007115A4"/>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elenco6acolori-colore6">
    <w:name w:val="List Table 6 Colorful Accent 6"/>
    <w:basedOn w:val="Tabellanormale"/>
    <w:uiPriority w:val="51"/>
    <w:rsid w:val="007115A4"/>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7acolori">
    <w:name w:val="List Table 7 Colorful"/>
    <w:basedOn w:val="Tabellanormale"/>
    <w:uiPriority w:val="52"/>
    <w:rsid w:val="007115A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1">
    <w:name w:val="List Table 7 Colorful Accent 1"/>
    <w:basedOn w:val="Tabellanormale"/>
    <w:uiPriority w:val="52"/>
    <w:rsid w:val="007115A4"/>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2">
    <w:name w:val="List Table 7 Colorful Accent 2"/>
    <w:basedOn w:val="Tabellanormale"/>
    <w:uiPriority w:val="52"/>
    <w:rsid w:val="007115A4"/>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3">
    <w:name w:val="List Table 7 Colorful Accent 3"/>
    <w:basedOn w:val="Tabellanormale"/>
    <w:uiPriority w:val="52"/>
    <w:rsid w:val="007115A4"/>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4">
    <w:name w:val="List Table 7 Colorful Accent 4"/>
    <w:basedOn w:val="Tabellanormale"/>
    <w:uiPriority w:val="52"/>
    <w:rsid w:val="007115A4"/>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5">
    <w:name w:val="List Table 7 Colorful Accent 5"/>
    <w:basedOn w:val="Tabellanormale"/>
    <w:uiPriority w:val="52"/>
    <w:rsid w:val="007115A4"/>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6">
    <w:name w:val="List Table 7 Colorful Accent 6"/>
    <w:basedOn w:val="Tabellanormale"/>
    <w:uiPriority w:val="52"/>
    <w:rsid w:val="007115A4"/>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ipostaelettronica">
    <w:name w:val="E-mail Signature"/>
    <w:basedOn w:val="Normale"/>
    <w:link w:val="FirmadipostaelettronicaCarattere"/>
    <w:uiPriority w:val="99"/>
    <w:semiHidden/>
    <w:unhideWhenUsed/>
    <w:rsid w:val="007115A4"/>
  </w:style>
  <w:style w:type="character" w:customStyle="1" w:styleId="FirmadipostaelettronicaCarattere">
    <w:name w:val="Firma di posta elettronica Carattere"/>
    <w:basedOn w:val="Carpredefinitoparagrafo"/>
    <w:link w:val="Firmadipostaelettronica"/>
    <w:uiPriority w:val="99"/>
    <w:semiHidden/>
    <w:rsid w:val="007115A4"/>
    <w:rPr>
      <w:rFonts w:ascii="Calibri" w:hAnsi="Calibri" w:cs="Calibri"/>
    </w:rPr>
  </w:style>
  <w:style w:type="paragraph" w:styleId="Formuladiapertura">
    <w:name w:val="Salutation"/>
    <w:basedOn w:val="Normale"/>
    <w:next w:val="Normale"/>
    <w:link w:val="FormuladiaperturaCarattere"/>
    <w:uiPriority w:val="99"/>
    <w:semiHidden/>
    <w:unhideWhenUsed/>
    <w:rsid w:val="007115A4"/>
  </w:style>
  <w:style w:type="character" w:customStyle="1" w:styleId="FormuladiaperturaCarattere">
    <w:name w:val="Formula di apertura Carattere"/>
    <w:basedOn w:val="Carpredefinitoparagrafo"/>
    <w:link w:val="Formuladiapertura"/>
    <w:uiPriority w:val="99"/>
    <w:semiHidden/>
    <w:rsid w:val="007115A4"/>
    <w:rPr>
      <w:rFonts w:ascii="Calibri" w:hAnsi="Calibri" w:cs="Calibri"/>
    </w:rPr>
  </w:style>
  <w:style w:type="table" w:styleId="Tabellacolonne1">
    <w:name w:val="Table Columns 1"/>
    <w:basedOn w:val="Tabellanormale"/>
    <w:uiPriority w:val="99"/>
    <w:semiHidden/>
    <w:unhideWhenUsed/>
    <w:rsid w:val="007115A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uiPriority w:val="99"/>
    <w:semiHidden/>
    <w:unhideWhenUsed/>
    <w:rsid w:val="007115A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uiPriority w:val="99"/>
    <w:semiHidden/>
    <w:unhideWhenUsed/>
    <w:rsid w:val="007115A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uiPriority w:val="99"/>
    <w:semiHidden/>
    <w:unhideWhenUsed/>
    <w:rsid w:val="007115A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uiPriority w:val="99"/>
    <w:semiHidden/>
    <w:unhideWhenUsed/>
    <w:rsid w:val="007115A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e"/>
    <w:link w:val="FirmaCarattere"/>
    <w:uiPriority w:val="99"/>
    <w:semiHidden/>
    <w:unhideWhenUsed/>
    <w:rsid w:val="007115A4"/>
    <w:pPr>
      <w:ind w:left="4320"/>
    </w:pPr>
  </w:style>
  <w:style w:type="character" w:customStyle="1" w:styleId="FirmaCarattere">
    <w:name w:val="Firma Carattere"/>
    <w:basedOn w:val="Carpredefinitoparagrafo"/>
    <w:link w:val="Firma"/>
    <w:uiPriority w:val="99"/>
    <w:semiHidden/>
    <w:rsid w:val="007115A4"/>
    <w:rPr>
      <w:rFonts w:ascii="Calibri" w:hAnsi="Calibri" w:cs="Calibri"/>
    </w:rPr>
  </w:style>
  <w:style w:type="table" w:styleId="Tabellasemplice1">
    <w:name w:val="Table Simple 1"/>
    <w:basedOn w:val="Tabellanormale"/>
    <w:uiPriority w:val="99"/>
    <w:semiHidden/>
    <w:unhideWhenUsed/>
    <w:rsid w:val="007115A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uiPriority w:val="99"/>
    <w:semiHidden/>
    <w:unhideWhenUsed/>
    <w:rsid w:val="007115A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uiPriority w:val="99"/>
    <w:semiHidden/>
    <w:unhideWhenUsed/>
    <w:rsid w:val="007115A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conombreggiatura1">
    <w:name w:val="Table Subtle 1"/>
    <w:basedOn w:val="Tabellanormale"/>
    <w:uiPriority w:val="99"/>
    <w:semiHidden/>
    <w:unhideWhenUsed/>
    <w:rsid w:val="007115A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uiPriority w:val="99"/>
    <w:rsid w:val="007115A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ice1">
    <w:name w:val="index 1"/>
    <w:basedOn w:val="Normale"/>
    <w:next w:val="Normale"/>
    <w:autoRedefine/>
    <w:uiPriority w:val="99"/>
    <w:semiHidden/>
    <w:unhideWhenUsed/>
    <w:rsid w:val="007115A4"/>
    <w:pPr>
      <w:ind w:left="220" w:hanging="220"/>
    </w:pPr>
  </w:style>
  <w:style w:type="paragraph" w:styleId="Indice2">
    <w:name w:val="index 2"/>
    <w:basedOn w:val="Normale"/>
    <w:next w:val="Normale"/>
    <w:autoRedefine/>
    <w:uiPriority w:val="99"/>
    <w:semiHidden/>
    <w:unhideWhenUsed/>
    <w:rsid w:val="007115A4"/>
    <w:pPr>
      <w:ind w:left="440" w:hanging="220"/>
    </w:pPr>
  </w:style>
  <w:style w:type="paragraph" w:styleId="Indice3">
    <w:name w:val="index 3"/>
    <w:basedOn w:val="Normale"/>
    <w:next w:val="Normale"/>
    <w:autoRedefine/>
    <w:uiPriority w:val="99"/>
    <w:semiHidden/>
    <w:unhideWhenUsed/>
    <w:rsid w:val="007115A4"/>
    <w:pPr>
      <w:ind w:left="660" w:hanging="220"/>
    </w:pPr>
  </w:style>
  <w:style w:type="paragraph" w:styleId="Indice4">
    <w:name w:val="index 4"/>
    <w:basedOn w:val="Normale"/>
    <w:next w:val="Normale"/>
    <w:autoRedefine/>
    <w:uiPriority w:val="99"/>
    <w:semiHidden/>
    <w:unhideWhenUsed/>
    <w:rsid w:val="007115A4"/>
    <w:pPr>
      <w:ind w:left="880" w:hanging="220"/>
    </w:pPr>
  </w:style>
  <w:style w:type="paragraph" w:styleId="Indice5">
    <w:name w:val="index 5"/>
    <w:basedOn w:val="Normale"/>
    <w:next w:val="Normale"/>
    <w:autoRedefine/>
    <w:uiPriority w:val="99"/>
    <w:semiHidden/>
    <w:unhideWhenUsed/>
    <w:rsid w:val="007115A4"/>
    <w:pPr>
      <w:ind w:left="1100" w:hanging="220"/>
    </w:pPr>
  </w:style>
  <w:style w:type="paragraph" w:styleId="Indice6">
    <w:name w:val="index 6"/>
    <w:basedOn w:val="Normale"/>
    <w:next w:val="Normale"/>
    <w:autoRedefine/>
    <w:uiPriority w:val="99"/>
    <w:semiHidden/>
    <w:unhideWhenUsed/>
    <w:rsid w:val="007115A4"/>
    <w:pPr>
      <w:ind w:left="1320" w:hanging="220"/>
    </w:pPr>
  </w:style>
  <w:style w:type="paragraph" w:styleId="Indice7">
    <w:name w:val="index 7"/>
    <w:basedOn w:val="Normale"/>
    <w:next w:val="Normale"/>
    <w:autoRedefine/>
    <w:uiPriority w:val="99"/>
    <w:semiHidden/>
    <w:unhideWhenUsed/>
    <w:rsid w:val="007115A4"/>
    <w:pPr>
      <w:ind w:left="1540" w:hanging="220"/>
    </w:pPr>
  </w:style>
  <w:style w:type="paragraph" w:styleId="Indice8">
    <w:name w:val="index 8"/>
    <w:basedOn w:val="Normale"/>
    <w:next w:val="Normale"/>
    <w:autoRedefine/>
    <w:uiPriority w:val="99"/>
    <w:semiHidden/>
    <w:unhideWhenUsed/>
    <w:rsid w:val="007115A4"/>
    <w:pPr>
      <w:ind w:left="1760" w:hanging="220"/>
    </w:pPr>
  </w:style>
  <w:style w:type="paragraph" w:styleId="Indice9">
    <w:name w:val="index 9"/>
    <w:basedOn w:val="Normale"/>
    <w:next w:val="Normale"/>
    <w:autoRedefine/>
    <w:uiPriority w:val="99"/>
    <w:semiHidden/>
    <w:unhideWhenUsed/>
    <w:rsid w:val="007115A4"/>
    <w:pPr>
      <w:ind w:left="1980" w:hanging="220"/>
    </w:pPr>
  </w:style>
  <w:style w:type="paragraph" w:styleId="Titoloindice">
    <w:name w:val="index heading"/>
    <w:basedOn w:val="Normale"/>
    <w:next w:val="Indice1"/>
    <w:uiPriority w:val="99"/>
    <w:semiHidden/>
    <w:unhideWhenUsed/>
    <w:rsid w:val="007115A4"/>
    <w:rPr>
      <w:rFonts w:ascii="Calibri Light" w:eastAsiaTheme="majorEastAsia" w:hAnsi="Calibri Light" w:cs="Calibri Light"/>
      <w:b/>
      <w:bCs/>
    </w:rPr>
  </w:style>
  <w:style w:type="paragraph" w:styleId="Formuladichiusura">
    <w:name w:val="Closing"/>
    <w:basedOn w:val="Normale"/>
    <w:link w:val="FormuladichiusuraCarattere"/>
    <w:uiPriority w:val="99"/>
    <w:semiHidden/>
    <w:unhideWhenUsed/>
    <w:rsid w:val="007115A4"/>
    <w:pPr>
      <w:ind w:left="4320"/>
    </w:pPr>
  </w:style>
  <w:style w:type="character" w:customStyle="1" w:styleId="FormuladichiusuraCarattere">
    <w:name w:val="Formula di chiusura Carattere"/>
    <w:basedOn w:val="Carpredefinitoparagrafo"/>
    <w:link w:val="Formuladichiusura"/>
    <w:uiPriority w:val="99"/>
    <w:semiHidden/>
    <w:rsid w:val="007115A4"/>
    <w:rPr>
      <w:rFonts w:ascii="Calibri" w:hAnsi="Calibri" w:cs="Calibri"/>
    </w:rPr>
  </w:style>
  <w:style w:type="table" w:styleId="Grigliatabella">
    <w:name w:val="Table Grid"/>
    <w:basedOn w:val="Tabellanormale"/>
    <w:uiPriority w:val="39"/>
    <w:rsid w:val="00711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1">
    <w:name w:val="Table Grid 1"/>
    <w:basedOn w:val="Tabellanormale"/>
    <w:uiPriority w:val="99"/>
    <w:semiHidden/>
    <w:unhideWhenUsed/>
    <w:rsid w:val="007115A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uiPriority w:val="99"/>
    <w:semiHidden/>
    <w:unhideWhenUsed/>
    <w:rsid w:val="007115A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uiPriority w:val="99"/>
    <w:semiHidden/>
    <w:unhideWhenUsed/>
    <w:rsid w:val="007115A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uiPriority w:val="99"/>
    <w:semiHidden/>
    <w:unhideWhenUsed/>
    <w:rsid w:val="007115A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uiPriority w:val="99"/>
    <w:semiHidden/>
    <w:unhideWhenUsed/>
    <w:rsid w:val="007115A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uiPriority w:val="99"/>
    <w:semiHidden/>
    <w:unhideWhenUsed/>
    <w:rsid w:val="007115A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uiPriority w:val="99"/>
    <w:semiHidden/>
    <w:unhideWhenUsed/>
    <w:rsid w:val="007115A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uiPriority w:val="99"/>
    <w:semiHidden/>
    <w:unhideWhenUsed/>
    <w:rsid w:val="007115A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gliatabellachiara">
    <w:name w:val="Grid Table Light"/>
    <w:basedOn w:val="Tabellanormale"/>
    <w:uiPriority w:val="40"/>
    <w:rsid w:val="007115A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1chiara">
    <w:name w:val="Grid Table 1 Light"/>
    <w:basedOn w:val="Tabellanormale"/>
    <w:uiPriority w:val="46"/>
    <w:rsid w:val="007115A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7115A4"/>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lagriglia1chiara-colore2">
    <w:name w:val="Grid Table 1 Light Accent 2"/>
    <w:basedOn w:val="Tabellanormale"/>
    <w:uiPriority w:val="46"/>
    <w:rsid w:val="007115A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7115A4"/>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lagriglia1chiara-colore4">
    <w:name w:val="Grid Table 1 Light Accent 4"/>
    <w:basedOn w:val="Tabellanormale"/>
    <w:uiPriority w:val="46"/>
    <w:rsid w:val="007115A4"/>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7115A4"/>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lagriglia1chiara-colore6">
    <w:name w:val="Grid Table 1 Light Accent 6"/>
    <w:basedOn w:val="Tabellanormale"/>
    <w:uiPriority w:val="46"/>
    <w:rsid w:val="007115A4"/>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griglia2">
    <w:name w:val="Grid Table 2"/>
    <w:basedOn w:val="Tabellanormale"/>
    <w:uiPriority w:val="47"/>
    <w:rsid w:val="007115A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colore1">
    <w:name w:val="Grid Table 2 Accent 1"/>
    <w:basedOn w:val="Tabellanormale"/>
    <w:uiPriority w:val="47"/>
    <w:rsid w:val="007115A4"/>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2">
    <w:name w:val="Grid Table 2 Accent 2"/>
    <w:basedOn w:val="Tabellanormale"/>
    <w:uiPriority w:val="47"/>
    <w:rsid w:val="007115A4"/>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2-colore3">
    <w:name w:val="Grid Table 2 Accent 3"/>
    <w:basedOn w:val="Tabellanormale"/>
    <w:uiPriority w:val="47"/>
    <w:rsid w:val="007115A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colore4">
    <w:name w:val="Grid Table 2 Accent 4"/>
    <w:basedOn w:val="Tabellanormale"/>
    <w:uiPriority w:val="47"/>
    <w:rsid w:val="007115A4"/>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2-colore5">
    <w:name w:val="Grid Table 2 Accent 5"/>
    <w:basedOn w:val="Tabellanormale"/>
    <w:uiPriority w:val="47"/>
    <w:rsid w:val="007115A4"/>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2-colore6">
    <w:name w:val="Grid Table 2 Accent 6"/>
    <w:basedOn w:val="Tabellanormale"/>
    <w:uiPriority w:val="47"/>
    <w:rsid w:val="007115A4"/>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gliatab3">
    <w:name w:val="Grid Table 3"/>
    <w:basedOn w:val="Tabellanormale"/>
    <w:uiPriority w:val="48"/>
    <w:rsid w:val="007115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3-colore1">
    <w:name w:val="Grid Table 3 Accent 1"/>
    <w:basedOn w:val="Tabellanormale"/>
    <w:uiPriority w:val="48"/>
    <w:rsid w:val="007115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3-colore2">
    <w:name w:val="Grid Table 3 Accent 2"/>
    <w:basedOn w:val="Tabellanormale"/>
    <w:uiPriority w:val="48"/>
    <w:rsid w:val="007115A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3-colore3">
    <w:name w:val="Grid Table 3 Accent 3"/>
    <w:basedOn w:val="Tabellanormale"/>
    <w:uiPriority w:val="48"/>
    <w:rsid w:val="007115A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lagriglia3-colore4">
    <w:name w:val="Grid Table 3 Accent 4"/>
    <w:basedOn w:val="Tabellanormale"/>
    <w:uiPriority w:val="48"/>
    <w:rsid w:val="007115A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lagriglia3-colore5">
    <w:name w:val="Grid Table 3 Accent 5"/>
    <w:basedOn w:val="Tabellanormale"/>
    <w:uiPriority w:val="48"/>
    <w:rsid w:val="007115A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lagriglia3-colore6">
    <w:name w:val="Grid Table 3 Accent 6"/>
    <w:basedOn w:val="Tabellanormale"/>
    <w:uiPriority w:val="48"/>
    <w:rsid w:val="007115A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gliatab4">
    <w:name w:val="Grid Table 4"/>
    <w:basedOn w:val="Tabellanormale"/>
    <w:uiPriority w:val="49"/>
    <w:rsid w:val="007115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1">
    <w:name w:val="Grid Table 4 Accent 1"/>
    <w:basedOn w:val="Tabellanormale"/>
    <w:uiPriority w:val="49"/>
    <w:rsid w:val="007115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4-colore2">
    <w:name w:val="Grid Table 4 Accent 2"/>
    <w:basedOn w:val="Tabellanormale"/>
    <w:uiPriority w:val="49"/>
    <w:rsid w:val="007115A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3">
    <w:name w:val="Grid Table 4 Accent 3"/>
    <w:basedOn w:val="Tabellanormale"/>
    <w:uiPriority w:val="49"/>
    <w:rsid w:val="007115A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4">
    <w:name w:val="Grid Table 4 Accent 4"/>
    <w:basedOn w:val="Tabellanormale"/>
    <w:uiPriority w:val="49"/>
    <w:rsid w:val="007115A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4-colore5">
    <w:name w:val="Grid Table 4 Accent 5"/>
    <w:basedOn w:val="Tabellanormale"/>
    <w:uiPriority w:val="49"/>
    <w:rsid w:val="007115A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4-colore6">
    <w:name w:val="Grid Table 4 Accent 6"/>
    <w:basedOn w:val="Tabellanormale"/>
    <w:uiPriority w:val="49"/>
    <w:rsid w:val="007115A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
    <w:name w:val="Grid Table 5 Dark"/>
    <w:basedOn w:val="Tabellanormale"/>
    <w:uiPriority w:val="50"/>
    <w:rsid w:val="007115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7115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lagriglia5scura-colore2">
    <w:name w:val="Grid Table 5 Dark Accent 2"/>
    <w:basedOn w:val="Tabellanormale"/>
    <w:uiPriority w:val="50"/>
    <w:rsid w:val="007115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3">
    <w:name w:val="Grid Table 5 Dark Accent 3"/>
    <w:basedOn w:val="Tabellanormale"/>
    <w:uiPriority w:val="50"/>
    <w:rsid w:val="007115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griglia5scura-colore4">
    <w:name w:val="Grid Table 5 Dark Accent 4"/>
    <w:basedOn w:val="Tabellanormale"/>
    <w:uiPriority w:val="50"/>
    <w:rsid w:val="007115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5scura-colore5">
    <w:name w:val="Grid Table 5 Dark Accent 5"/>
    <w:basedOn w:val="Tabellanormale"/>
    <w:uiPriority w:val="50"/>
    <w:rsid w:val="007115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lagriglia5scura-colore6">
    <w:name w:val="Grid Table 5 Dark Accent 6"/>
    <w:basedOn w:val="Tabellanormale"/>
    <w:uiPriority w:val="50"/>
    <w:rsid w:val="007115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griglia6acolori">
    <w:name w:val="Grid Table 6 Colorful"/>
    <w:basedOn w:val="Tabellanormale"/>
    <w:uiPriority w:val="51"/>
    <w:rsid w:val="007115A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colore1">
    <w:name w:val="Grid Table 6 Colorful Accent 1"/>
    <w:basedOn w:val="Tabellanormale"/>
    <w:uiPriority w:val="51"/>
    <w:rsid w:val="007115A4"/>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colore2">
    <w:name w:val="Grid Table 6 Colorful Accent 2"/>
    <w:basedOn w:val="Tabellanormale"/>
    <w:uiPriority w:val="51"/>
    <w:rsid w:val="007115A4"/>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6acolori-colore3">
    <w:name w:val="Grid Table 6 Colorful Accent 3"/>
    <w:basedOn w:val="Tabellanormale"/>
    <w:uiPriority w:val="51"/>
    <w:rsid w:val="007115A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colore4">
    <w:name w:val="Grid Table 6 Colorful Accent 4"/>
    <w:basedOn w:val="Tabellanormale"/>
    <w:uiPriority w:val="51"/>
    <w:rsid w:val="007115A4"/>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6acolori-colore5">
    <w:name w:val="Grid Table 6 Colorful Accent 5"/>
    <w:basedOn w:val="Tabellanormale"/>
    <w:uiPriority w:val="51"/>
    <w:rsid w:val="007115A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6acolori-colore6">
    <w:name w:val="Grid Table 6 Colorful Accent 6"/>
    <w:basedOn w:val="Tabellanormale"/>
    <w:uiPriority w:val="51"/>
    <w:rsid w:val="007115A4"/>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7acolori">
    <w:name w:val="Grid Table 7 Colorful"/>
    <w:basedOn w:val="Tabellanormale"/>
    <w:uiPriority w:val="52"/>
    <w:rsid w:val="007115A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7acolori-colore1">
    <w:name w:val="Grid Table 7 Colorful Accent 1"/>
    <w:basedOn w:val="Tabellanormale"/>
    <w:uiPriority w:val="52"/>
    <w:rsid w:val="007115A4"/>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7acolori-colore2">
    <w:name w:val="Grid Table 7 Colorful Accent 2"/>
    <w:basedOn w:val="Tabellanormale"/>
    <w:uiPriority w:val="52"/>
    <w:rsid w:val="007115A4"/>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7acolori-colore3">
    <w:name w:val="Grid Table 7 Colorful Accent 3"/>
    <w:basedOn w:val="Tabellanormale"/>
    <w:uiPriority w:val="52"/>
    <w:rsid w:val="007115A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lagriglia7acolori-colore4">
    <w:name w:val="Grid Table 7 Colorful Accent 4"/>
    <w:basedOn w:val="Tabellanormale"/>
    <w:uiPriority w:val="52"/>
    <w:rsid w:val="007115A4"/>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lagriglia7acolori-colore5">
    <w:name w:val="Grid Table 7 Colorful Accent 5"/>
    <w:basedOn w:val="Tabellanormale"/>
    <w:uiPriority w:val="52"/>
    <w:rsid w:val="007115A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lagriglia7acolori-colore6">
    <w:name w:val="Grid Table 7 Colorful Accent 6"/>
    <w:basedOn w:val="Tabellanormale"/>
    <w:uiPriority w:val="52"/>
    <w:rsid w:val="007115A4"/>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aWeb1">
    <w:name w:val="Table Web 1"/>
    <w:basedOn w:val="Tabellanormale"/>
    <w:uiPriority w:val="99"/>
    <w:semiHidden/>
    <w:unhideWhenUsed/>
    <w:rsid w:val="007115A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uiPriority w:val="99"/>
    <w:semiHidden/>
    <w:unhideWhenUsed/>
    <w:rsid w:val="007115A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uiPriority w:val="99"/>
    <w:rsid w:val="007115A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imandonotaapidipagina">
    <w:name w:val="footnote reference"/>
    <w:basedOn w:val="Carpredefinitoparagrafo"/>
    <w:uiPriority w:val="99"/>
    <w:semiHidden/>
    <w:unhideWhenUsed/>
    <w:rsid w:val="007115A4"/>
    <w:rPr>
      <w:rFonts w:ascii="Calibri" w:hAnsi="Calibri" w:cs="Calibri"/>
      <w:vertAlign w:val="superscript"/>
    </w:rPr>
  </w:style>
  <w:style w:type="character" w:styleId="Numeroriga">
    <w:name w:val="line number"/>
    <w:basedOn w:val="Carpredefinitoparagrafo"/>
    <w:uiPriority w:val="99"/>
    <w:semiHidden/>
    <w:unhideWhenUsed/>
    <w:rsid w:val="007115A4"/>
    <w:rPr>
      <w:rFonts w:ascii="Calibri" w:hAnsi="Calibri" w:cs="Calibri"/>
    </w:rPr>
  </w:style>
  <w:style w:type="table" w:styleId="Tabellaeffetti3D1">
    <w:name w:val="Table 3D effects 1"/>
    <w:basedOn w:val="Tabellanormale"/>
    <w:uiPriority w:val="99"/>
    <w:semiHidden/>
    <w:unhideWhenUsed/>
    <w:rsid w:val="007115A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uiPriority w:val="99"/>
    <w:semiHidden/>
    <w:unhideWhenUsed/>
    <w:rsid w:val="007115A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ffetti3D3">
    <w:name w:val="Table 3D effects 3"/>
    <w:basedOn w:val="Tabellanormale"/>
    <w:uiPriority w:val="99"/>
    <w:semiHidden/>
    <w:unhideWhenUsed/>
    <w:rsid w:val="007115A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tema">
    <w:name w:val="Table Theme"/>
    <w:basedOn w:val="Tabellanormale"/>
    <w:uiPriority w:val="99"/>
    <w:semiHidden/>
    <w:unhideWhenUsed/>
    <w:rsid w:val="00711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7115A4"/>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c\AppData\Roaming\Microsoft\Templates\Spaziatura%20singola%20(vuot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16E30F4-A133-4B1E-9805-69EB1046E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Spaziatura singola (vuoto).dotx</Template>
  <TotalTime>0</TotalTime>
  <Pages>2</Pages>
  <Words>446</Words>
  <Characters>2546</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2020-01-28T21:57:00Z</dcterms:created>
  <dcterms:modified xsi:type="dcterms:W3CDTF">2020-01-28T22:26:00Z</dcterms:modified>
</cp:coreProperties>
</file>